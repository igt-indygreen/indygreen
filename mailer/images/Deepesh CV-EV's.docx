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6274" w:rsidRDefault="00646274">
      <w:pPr>
        <w:jc w:val="center"/>
        <w:rPr>
          <w:rFonts w:ascii="Verdana" w:hAnsi="Verdana"/>
          <w:b/>
          <w:bCs/>
          <w:sz w:val="25"/>
          <w:szCs w:val="17"/>
        </w:rPr>
      </w:pPr>
      <w:r>
        <w:rPr>
          <w:rFonts w:ascii="Verdana" w:hAnsi="Verdana"/>
          <w:b/>
          <w:bCs/>
          <w:sz w:val="25"/>
          <w:szCs w:val="17"/>
        </w:rPr>
        <w:t>DEEPESH SRIVASTAVA</w:t>
      </w:r>
    </w:p>
    <w:p w:rsidR="00587AD6" w:rsidRDefault="00587AD6">
      <w:pPr>
        <w:jc w:val="center"/>
        <w:rPr>
          <w:rFonts w:ascii="Verdana" w:hAnsi="Verdana"/>
          <w:b/>
          <w:bCs/>
          <w:sz w:val="25"/>
          <w:szCs w:val="17"/>
        </w:rPr>
      </w:pPr>
    </w:p>
    <w:p w:rsidR="00646274" w:rsidRPr="00587AD6" w:rsidRDefault="00E03F34">
      <w:pPr>
        <w:jc w:val="center"/>
        <w:rPr>
          <w:rFonts w:ascii="Verdana" w:hAnsi="Verdana"/>
          <w:b/>
          <w:sz w:val="17"/>
          <w:szCs w:val="17"/>
        </w:rPr>
      </w:pPr>
      <w:r w:rsidRPr="00587AD6">
        <w:rPr>
          <w:rFonts w:ascii="Verdana" w:hAnsi="Verdana"/>
          <w:b/>
          <w:sz w:val="17"/>
          <w:szCs w:val="17"/>
        </w:rPr>
        <w:t xml:space="preserve">Flat No. </w:t>
      </w:r>
      <w:r w:rsidR="005747A4">
        <w:rPr>
          <w:rFonts w:ascii="Verdana" w:hAnsi="Verdana"/>
          <w:b/>
          <w:sz w:val="17"/>
          <w:szCs w:val="17"/>
        </w:rPr>
        <w:t xml:space="preserve">1647 , </w:t>
      </w:r>
      <w:proofErr w:type="spellStart"/>
      <w:r w:rsidR="005747A4">
        <w:rPr>
          <w:rFonts w:ascii="Verdana" w:hAnsi="Verdana"/>
          <w:b/>
          <w:sz w:val="17"/>
          <w:szCs w:val="17"/>
        </w:rPr>
        <w:t>Skardi</w:t>
      </w:r>
      <w:proofErr w:type="spellEnd"/>
      <w:r w:rsidR="005747A4">
        <w:rPr>
          <w:rFonts w:ascii="Verdana" w:hAnsi="Verdana"/>
          <w:b/>
          <w:sz w:val="17"/>
          <w:szCs w:val="17"/>
        </w:rPr>
        <w:t xml:space="preserve"> Society </w:t>
      </w:r>
      <w:r w:rsidR="00E03D61">
        <w:rPr>
          <w:rFonts w:ascii="Verdana" w:hAnsi="Verdana"/>
          <w:b/>
          <w:sz w:val="17"/>
          <w:szCs w:val="17"/>
        </w:rPr>
        <w:t xml:space="preserve"> ,</w:t>
      </w:r>
      <w:r w:rsidR="00280DDC">
        <w:rPr>
          <w:rFonts w:ascii="Verdana" w:hAnsi="Verdana"/>
          <w:b/>
          <w:sz w:val="17"/>
          <w:szCs w:val="17"/>
        </w:rPr>
        <w:t>NH-24, GT Road</w:t>
      </w:r>
      <w:r w:rsidR="00E03D61">
        <w:rPr>
          <w:rFonts w:ascii="Verdana" w:hAnsi="Verdana"/>
          <w:b/>
          <w:sz w:val="17"/>
          <w:szCs w:val="17"/>
        </w:rPr>
        <w:t xml:space="preserve"> Ghaziabad(UP)</w:t>
      </w:r>
    </w:p>
    <w:p w:rsidR="00A004D9" w:rsidRDefault="00A004D9">
      <w:pPr>
        <w:jc w:val="center"/>
        <w:rPr>
          <w:rFonts w:ascii="Verdana" w:hAnsi="Verdana"/>
          <w:sz w:val="17"/>
          <w:szCs w:val="17"/>
        </w:rPr>
      </w:pPr>
    </w:p>
    <w:p w:rsidR="00A004D9" w:rsidRDefault="00A004D9">
      <w:pPr>
        <w:jc w:val="center"/>
        <w:rPr>
          <w:rFonts w:ascii="Verdana" w:hAnsi="Verdana"/>
          <w:sz w:val="17"/>
          <w:szCs w:val="17"/>
        </w:rPr>
      </w:pPr>
    </w:p>
    <w:p w:rsidR="00646274" w:rsidRDefault="006F1986">
      <w:pPr>
        <w:jc w:val="center"/>
        <w:rPr>
          <w:rFonts w:ascii="Verdana" w:hAnsi="Verdana"/>
          <w:sz w:val="17"/>
          <w:szCs w:val="17"/>
        </w:rPr>
      </w:pPr>
      <w:r>
        <w:rPr>
          <w:noProof/>
          <w:lang w:val="en-IN" w:eastAsia="en-IN"/>
        </w:rPr>
        <mc:AlternateContent>
          <mc:Choice Requires="wps">
            <w:drawing>
              <wp:inline distT="0" distB="0" distL="0" distR="0">
                <wp:extent cx="5486400" cy="19050"/>
                <wp:effectExtent l="0" t="0" r="0" b="0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86400" cy="19050"/>
                        </a:xfrm>
                        <a:prstGeom prst="rect">
                          <a:avLst/>
                        </a:prstGeom>
                        <a:solidFill>
                          <a:srgbClr val="ACA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style="width:6in;height:1.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" fillcolor="#aca899" stroked="f">
                <v:stroke joinstyle="round"/>
                <w10:anchorlock/>
              </v:rect>
            </w:pict>
          </mc:Fallback>
        </mc:AlternateContent>
      </w:r>
    </w:p>
    <w:p w:rsidR="00A004D9" w:rsidRPr="00570D6F" w:rsidRDefault="00646274" w:rsidP="00570D6F">
      <w:pPr>
        <w:jc w:val="center"/>
        <w:rPr>
          <w:rFonts w:ascii="Verdana" w:hAnsi="Verdana"/>
        </w:rPr>
      </w:pPr>
      <w:r>
        <w:rPr>
          <w:rFonts w:ascii="Verdana" w:hAnsi="Verdana"/>
          <w:sz w:val="17"/>
          <w:szCs w:val="17"/>
        </w:rPr>
        <w:t xml:space="preserve">E-mail: </w:t>
      </w:r>
      <w:r w:rsidR="00406A82">
        <w:rPr>
          <w:rFonts w:ascii="Verdana" w:hAnsi="Verdana"/>
        </w:rPr>
        <w:t>contactdeepesh@yahoo.com</w:t>
      </w:r>
      <w:r w:rsidR="00482CAC">
        <w:rPr>
          <w:rFonts w:ascii="Verdana" w:hAnsi="Verdana"/>
        </w:rPr>
        <w:t>, Mob</w:t>
      </w:r>
      <w:r w:rsidR="0060293F">
        <w:rPr>
          <w:rFonts w:ascii="Verdana" w:hAnsi="Verdana"/>
        </w:rPr>
        <w:t>-</w:t>
      </w:r>
      <w:proofErr w:type="gramStart"/>
      <w:r w:rsidR="00E03D61">
        <w:rPr>
          <w:rFonts w:ascii="Verdana" w:hAnsi="Verdana"/>
        </w:rPr>
        <w:t>9643941119 ,</w:t>
      </w:r>
      <w:proofErr w:type="gramEnd"/>
      <w:r w:rsidR="00E03D61">
        <w:rPr>
          <w:rFonts w:ascii="Verdana" w:hAnsi="Verdana"/>
        </w:rPr>
        <w:t xml:space="preserve"> 7897177351</w:t>
      </w:r>
    </w:p>
    <w:p w:rsidR="00646274" w:rsidRDefault="00646274">
      <w:pPr>
        <w:jc w:val="both"/>
        <w:rPr>
          <w:rFonts w:ascii="Verdana" w:hAnsi="Verdana"/>
          <w:sz w:val="17"/>
          <w:szCs w:val="17"/>
        </w:rPr>
      </w:pPr>
    </w:p>
    <w:p w:rsidR="00646274" w:rsidRDefault="00646274">
      <w:pPr>
        <w:pBdr>
          <w:top w:val="double" w:sz="20" w:space="1" w:color="000000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39"/>
          <w:tab w:val="left" w:pos="9360"/>
          <w:tab w:val="left" w:pos="10080"/>
        </w:tabs>
        <w:jc w:val="center"/>
        <w:rPr>
          <w:rFonts w:ascii="Verdana" w:hAnsi="Verdana" w:cs="Tahoma"/>
          <w:b/>
          <w:color w:val="000000"/>
          <w:sz w:val="17"/>
          <w:szCs w:val="17"/>
        </w:rPr>
      </w:pPr>
      <w:r>
        <w:rPr>
          <w:rFonts w:ascii="Verdana" w:hAnsi="Verdana" w:cs="Tahoma"/>
          <w:b/>
          <w:color w:val="000000"/>
          <w:sz w:val="17"/>
          <w:szCs w:val="17"/>
        </w:rPr>
        <w:t xml:space="preserve">Seeking assignments in Sales &amp; Marketing, Business Development, Client Relationship Management with a reputed organization </w:t>
      </w:r>
    </w:p>
    <w:p w:rsidR="00646274" w:rsidRDefault="00646274">
      <w:pPr>
        <w:ind w:left="-540" w:right="-360" w:firstLine="540"/>
        <w:rPr>
          <w:rFonts w:ascii="Verdana" w:hAnsi="Verdana"/>
          <w:color w:val="0000FF"/>
          <w:sz w:val="17"/>
          <w:szCs w:val="17"/>
        </w:rPr>
      </w:pPr>
    </w:p>
    <w:p w:rsidR="00646274" w:rsidRDefault="00646274">
      <w:pPr>
        <w:pBdr>
          <w:bottom w:val="single" w:sz="20" w:space="1" w:color="00000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PROFESSIONAL PROFILE</w:t>
      </w:r>
    </w:p>
    <w:p w:rsidR="00646274" w:rsidRDefault="00646274">
      <w:pPr>
        <w:numPr>
          <w:ilvl w:val="0"/>
          <w:numId w:val="2"/>
        </w:numPr>
        <w:shd w:val="clear" w:color="auto" w:fill="E6E6E6"/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 dynamic professional with </w:t>
      </w:r>
      <w:r w:rsidR="00E50275">
        <w:rPr>
          <w:rFonts w:ascii="Verdana" w:hAnsi="Verdana"/>
          <w:b/>
          <w:color w:val="000000"/>
          <w:sz w:val="17"/>
          <w:szCs w:val="17"/>
        </w:rPr>
        <w:t xml:space="preserve">around 31 </w:t>
      </w:r>
      <w:r>
        <w:rPr>
          <w:rFonts w:ascii="Verdana" w:hAnsi="Verdana"/>
          <w:b/>
          <w:color w:val="000000"/>
          <w:sz w:val="17"/>
          <w:szCs w:val="17"/>
        </w:rPr>
        <w:t xml:space="preserve"> years of</w:t>
      </w:r>
      <w:r>
        <w:rPr>
          <w:rFonts w:ascii="Verdana" w:hAnsi="Verdana"/>
          <w:color w:val="000000"/>
          <w:sz w:val="17"/>
          <w:szCs w:val="17"/>
        </w:rPr>
        <w:t xml:space="preserve"> experience in Strategic Planning, Sales &amp; Marketing, Business Development, Channel Management &amp; Client Relations Management.</w:t>
      </w:r>
    </w:p>
    <w:p w:rsidR="00646274" w:rsidRDefault="00646274">
      <w:pPr>
        <w:numPr>
          <w:ilvl w:val="0"/>
          <w:numId w:val="2"/>
        </w:numPr>
        <w:shd w:val="clear" w:color="auto" w:fill="E6E6E6"/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Demonstrated abilities in expanding the market, brand building and generating new business and targeting the potential customers.</w:t>
      </w:r>
    </w:p>
    <w:p w:rsidR="00646274" w:rsidRDefault="00646274">
      <w:pPr>
        <w:numPr>
          <w:ilvl w:val="0"/>
          <w:numId w:val="2"/>
        </w:numPr>
        <w:shd w:val="clear" w:color="auto" w:fill="E6E6E6"/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Hands on experience in exploring &amp; developing new markets, appointing channel partners, arranging finance for clients, accelerating growth and achieving desired sales goals. </w:t>
      </w:r>
    </w:p>
    <w:p w:rsidR="00646274" w:rsidRDefault="00646274">
      <w:pPr>
        <w:numPr>
          <w:ilvl w:val="0"/>
          <w:numId w:val="2"/>
        </w:numPr>
        <w:shd w:val="clear" w:color="auto" w:fill="E6E6E6"/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>An innate flair for accepting challenges with entrepreneurship abilities in managing &amp; leading sales functions and achieving desired targets.</w:t>
      </w:r>
    </w:p>
    <w:p w:rsidR="00646274" w:rsidRDefault="00646274">
      <w:pPr>
        <w:numPr>
          <w:ilvl w:val="0"/>
          <w:numId w:val="2"/>
        </w:numPr>
        <w:shd w:val="clear" w:color="auto" w:fill="E6E6E6"/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Skilled in managing teams to work in sync with the corporate set parameters &amp; motivating them for achieving business and individual goals. </w:t>
      </w:r>
    </w:p>
    <w:p w:rsidR="00646274" w:rsidRDefault="00646274">
      <w:pPr>
        <w:numPr>
          <w:ilvl w:val="0"/>
          <w:numId w:val="2"/>
        </w:numPr>
        <w:shd w:val="clear" w:color="auto" w:fill="E6E6E6"/>
        <w:spacing w:before="40"/>
        <w:jc w:val="both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An effective communicator with good presentation skills and abilities in forging business partnerships with dealers &amp; channel partners. </w:t>
      </w:r>
    </w:p>
    <w:p w:rsidR="00646274" w:rsidRDefault="00646274">
      <w:pPr>
        <w:ind w:left="-540" w:right="-360" w:firstLine="540"/>
        <w:rPr>
          <w:rFonts w:ascii="Verdana" w:hAnsi="Verdana" w:cs="Arial"/>
          <w:b/>
          <w:bCs/>
          <w:sz w:val="17"/>
          <w:szCs w:val="17"/>
        </w:rPr>
      </w:pPr>
    </w:p>
    <w:p w:rsidR="00646274" w:rsidRDefault="00646274">
      <w:pPr>
        <w:pBdr>
          <w:bottom w:val="single" w:sz="20" w:space="1" w:color="000000"/>
        </w:pBdr>
        <w:jc w:val="center"/>
        <w:rPr>
          <w:rFonts w:ascii="Verdana" w:hAnsi="Verdana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PROFICIENCY FORTE</w:t>
      </w:r>
    </w:p>
    <w:p w:rsidR="00646274" w:rsidRDefault="00646274">
      <w:pPr>
        <w:jc w:val="both"/>
        <w:rPr>
          <w:rFonts w:ascii="Verdana" w:hAnsi="Verdana"/>
          <w:sz w:val="17"/>
          <w:szCs w:val="17"/>
        </w:rPr>
      </w:pPr>
    </w:p>
    <w:p w:rsidR="00646274" w:rsidRDefault="00646274">
      <w:pPr>
        <w:sectPr w:rsidR="00646274">
          <w:pgSz w:w="11905" w:h="16837"/>
          <w:pgMar w:top="1152" w:right="1152" w:bottom="1152" w:left="1152" w:header="720" w:footer="720" w:gutter="0"/>
          <w:cols w:space="720"/>
          <w:docGrid w:linePitch="360"/>
        </w:sectPr>
      </w:pPr>
    </w:p>
    <w:p w:rsidR="00646274" w:rsidRDefault="00646274">
      <w:pPr>
        <w:jc w:val="both"/>
        <w:rPr>
          <w:rFonts w:ascii="Verdana" w:hAnsi="Verdana"/>
          <w:i/>
          <w:color w:val="000000"/>
          <w:sz w:val="17"/>
          <w:szCs w:val="17"/>
        </w:rPr>
      </w:pPr>
      <w:r>
        <w:rPr>
          <w:rFonts w:ascii="Verdana" w:hAnsi="Verdana"/>
          <w:i/>
          <w:color w:val="000000"/>
          <w:sz w:val="17"/>
          <w:szCs w:val="17"/>
        </w:rPr>
        <w:lastRenderedPageBreak/>
        <w:t>Strategic Planning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Establishing corporate strategies and budgets for achievement of top line &amp; bottom line targets.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Projecting the monthly sales, fixing the sales &amp; collection targets for the sales team.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various functions involved in arranging finance for the vehicles for enhancing client satisfaction and sales.</w:t>
      </w:r>
    </w:p>
    <w:p w:rsidR="00646274" w:rsidRDefault="00646274">
      <w:pPr>
        <w:spacing w:before="40"/>
        <w:ind w:left="72"/>
        <w:jc w:val="both"/>
        <w:rPr>
          <w:rFonts w:ascii="Verdana" w:hAnsi="Verdana"/>
          <w:sz w:val="17"/>
          <w:szCs w:val="17"/>
        </w:rPr>
      </w:pPr>
    </w:p>
    <w:p w:rsidR="00646274" w:rsidRDefault="00646274">
      <w:pPr>
        <w:jc w:val="both"/>
        <w:rPr>
          <w:rFonts w:ascii="Verdana" w:hAnsi="Verdana"/>
          <w:i/>
          <w:color w:val="000000"/>
          <w:sz w:val="17"/>
          <w:szCs w:val="17"/>
        </w:rPr>
      </w:pPr>
      <w:r>
        <w:rPr>
          <w:rFonts w:ascii="Verdana" w:hAnsi="Verdana"/>
          <w:i/>
          <w:color w:val="000000"/>
          <w:sz w:val="17"/>
          <w:szCs w:val="17"/>
        </w:rPr>
        <w:t>Sales and Marketing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Running the sales and marketing operations &amp; accountable for increasing sales growth and driving sales initiatives in order to achieve business goals.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Identifying prospective clients, generating business from the existing clientele, thereby achieving the business targets.</w:t>
      </w:r>
    </w:p>
    <w:p w:rsidR="00646274" w:rsidRDefault="00646274">
      <w:pPr>
        <w:jc w:val="both"/>
        <w:rPr>
          <w:rFonts w:ascii="Verdana" w:hAnsi="Verdana" w:cs="Lucida Sans Unicode"/>
          <w:color w:val="000000"/>
          <w:sz w:val="17"/>
          <w:szCs w:val="17"/>
          <w:u w:val="single"/>
        </w:rPr>
      </w:pPr>
    </w:p>
    <w:p w:rsidR="00646274" w:rsidRDefault="00646274">
      <w:pPr>
        <w:jc w:val="both"/>
        <w:rPr>
          <w:rFonts w:ascii="Verdana" w:hAnsi="Verdana"/>
          <w:i/>
          <w:color w:val="000000"/>
          <w:sz w:val="17"/>
          <w:szCs w:val="17"/>
        </w:rPr>
      </w:pPr>
      <w:r>
        <w:rPr>
          <w:rFonts w:ascii="Verdana" w:hAnsi="Verdana"/>
          <w:i/>
          <w:color w:val="000000"/>
          <w:sz w:val="17"/>
          <w:szCs w:val="17"/>
        </w:rPr>
        <w:t>Business Development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Conducting competitor analysis &amp; competency mapping for keeping abreast of market trends and competitor moves to achieve market share metrics. 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Identifying and developing new streams for revenue growth and maintaining relationships with customers to achieve repeat/ referral business.</w:t>
      </w:r>
    </w:p>
    <w:p w:rsidR="00646274" w:rsidRDefault="00646274">
      <w:pPr>
        <w:jc w:val="both"/>
        <w:rPr>
          <w:rFonts w:ascii="Verdana" w:hAnsi="Verdana"/>
          <w:i/>
          <w:color w:val="000000"/>
          <w:sz w:val="17"/>
          <w:szCs w:val="17"/>
        </w:rPr>
      </w:pPr>
    </w:p>
    <w:p w:rsidR="00646274" w:rsidRDefault="00646274">
      <w:pPr>
        <w:jc w:val="both"/>
        <w:rPr>
          <w:rFonts w:ascii="Verdana" w:hAnsi="Verdana"/>
          <w:i/>
          <w:color w:val="000000"/>
          <w:sz w:val="17"/>
          <w:szCs w:val="17"/>
        </w:rPr>
      </w:pPr>
      <w:r>
        <w:rPr>
          <w:rFonts w:ascii="Verdana" w:hAnsi="Verdana"/>
          <w:i/>
          <w:color w:val="000000"/>
          <w:sz w:val="17"/>
          <w:szCs w:val="17"/>
        </w:rPr>
        <w:t>Channel &amp; Distribution Management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Recognizing and establishing financially strong and reliable channel partners for deeper market penetration; providing training &amp; direction to channel partners for ensuring quality performance.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Conducting demand forecasting &amp; managing inventory, ensuring optimum inventory levels with </w:t>
      </w:r>
      <w:r>
        <w:rPr>
          <w:rFonts w:ascii="Verdana" w:hAnsi="Verdana"/>
          <w:sz w:val="17"/>
          <w:szCs w:val="17"/>
        </w:rPr>
        <w:lastRenderedPageBreak/>
        <w:t>channel partners to ensure timely deliveries to the customers.</w:t>
      </w:r>
    </w:p>
    <w:p w:rsidR="00646274" w:rsidRDefault="00646274">
      <w:pPr>
        <w:rPr>
          <w:rFonts w:ascii="Verdana" w:hAnsi="Verdana"/>
          <w:color w:val="000000"/>
          <w:sz w:val="17"/>
          <w:szCs w:val="17"/>
          <w:u w:val="single"/>
        </w:rPr>
      </w:pPr>
    </w:p>
    <w:p w:rsidR="00646274" w:rsidRDefault="00646274">
      <w:pPr>
        <w:jc w:val="both"/>
        <w:rPr>
          <w:rFonts w:ascii="Verdana" w:hAnsi="Verdana"/>
          <w:i/>
          <w:color w:val="000000"/>
          <w:sz w:val="17"/>
          <w:szCs w:val="17"/>
        </w:rPr>
      </w:pPr>
      <w:r>
        <w:rPr>
          <w:rFonts w:ascii="Verdana" w:hAnsi="Verdana"/>
          <w:i/>
          <w:color w:val="000000"/>
          <w:sz w:val="17"/>
          <w:szCs w:val="17"/>
        </w:rPr>
        <w:t>Customer Relationship Management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Managing customer centric operations &amp; ensuring customer satisfaction by achieving delivery &amp; service quality norms. 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Addressing clients’ complaint &amp;undertaking steps for effectively resolving them. 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Interacting with the customers to gather feedback regarding product satisfaction. </w:t>
      </w:r>
    </w:p>
    <w:p w:rsidR="00646274" w:rsidRDefault="00646274">
      <w:pPr>
        <w:rPr>
          <w:rFonts w:ascii="Verdana" w:hAnsi="Verdana"/>
          <w:color w:val="000000"/>
          <w:sz w:val="17"/>
          <w:szCs w:val="17"/>
          <w:u w:val="single"/>
        </w:rPr>
      </w:pPr>
    </w:p>
    <w:p w:rsidR="00646274" w:rsidRDefault="00646274">
      <w:pPr>
        <w:jc w:val="both"/>
        <w:rPr>
          <w:rFonts w:ascii="Verdana" w:hAnsi="Verdana"/>
          <w:i/>
          <w:color w:val="000000"/>
          <w:sz w:val="17"/>
          <w:szCs w:val="17"/>
        </w:rPr>
      </w:pPr>
      <w:r>
        <w:rPr>
          <w:rFonts w:ascii="Verdana" w:hAnsi="Verdana"/>
          <w:i/>
          <w:color w:val="000000"/>
          <w:sz w:val="17"/>
          <w:szCs w:val="17"/>
        </w:rPr>
        <w:t>Team Management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Recruiting, mentoring, training and development of the field functionaries to ensure the sales and operational efficiency. </w:t>
      </w:r>
    </w:p>
    <w:p w:rsidR="00646274" w:rsidRDefault="00646274">
      <w:pPr>
        <w:numPr>
          <w:ilvl w:val="0"/>
          <w:numId w:val="3"/>
        </w:numPr>
        <w:tabs>
          <w:tab w:val="left" w:pos="720"/>
        </w:tabs>
        <w:spacing w:before="40"/>
        <w:ind w:left="360" w:firstLine="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Creating and sustaining a dynamic environment that fosters development opportunities and motivates high performance amongst team members.</w:t>
      </w:r>
    </w:p>
    <w:p w:rsidR="006E0351" w:rsidRDefault="006E0351" w:rsidP="006E0351">
      <w:pPr>
        <w:tabs>
          <w:tab w:val="left" w:pos="720"/>
        </w:tabs>
        <w:spacing w:before="40"/>
        <w:jc w:val="both"/>
        <w:rPr>
          <w:rFonts w:ascii="Verdana" w:hAnsi="Verdana"/>
          <w:sz w:val="17"/>
          <w:szCs w:val="17"/>
        </w:rPr>
      </w:pPr>
    </w:p>
    <w:p w:rsidR="006E0351" w:rsidRDefault="006E0351" w:rsidP="006E0351">
      <w:pPr>
        <w:tabs>
          <w:tab w:val="left" w:pos="720"/>
        </w:tabs>
        <w:spacing w:before="40"/>
        <w:jc w:val="both"/>
        <w:rPr>
          <w:rFonts w:ascii="Verdana" w:hAnsi="Verdana"/>
          <w:sz w:val="17"/>
          <w:szCs w:val="17"/>
        </w:rPr>
      </w:pPr>
    </w:p>
    <w:p w:rsidR="006E0351" w:rsidRDefault="006E0351" w:rsidP="006E0351">
      <w:pPr>
        <w:tabs>
          <w:tab w:val="left" w:pos="720"/>
        </w:tabs>
        <w:spacing w:before="40"/>
        <w:jc w:val="both"/>
        <w:rPr>
          <w:rFonts w:ascii="Verdana" w:hAnsi="Verdana"/>
          <w:sz w:val="17"/>
          <w:szCs w:val="17"/>
        </w:rPr>
      </w:pPr>
    </w:p>
    <w:p w:rsidR="006E0351" w:rsidRDefault="006E0351" w:rsidP="006E0351">
      <w:pPr>
        <w:tabs>
          <w:tab w:val="left" w:pos="720"/>
        </w:tabs>
        <w:spacing w:before="40"/>
        <w:jc w:val="both"/>
        <w:rPr>
          <w:rFonts w:ascii="Verdana" w:hAnsi="Verdana"/>
          <w:sz w:val="17"/>
          <w:szCs w:val="17"/>
        </w:rPr>
      </w:pPr>
    </w:p>
    <w:p w:rsidR="006E0351" w:rsidRDefault="006E0351" w:rsidP="006E0351">
      <w:pPr>
        <w:tabs>
          <w:tab w:val="left" w:pos="720"/>
        </w:tabs>
        <w:spacing w:before="40"/>
        <w:jc w:val="both"/>
        <w:rPr>
          <w:rFonts w:ascii="Verdana" w:hAnsi="Verdana"/>
          <w:sz w:val="17"/>
          <w:szCs w:val="17"/>
        </w:rPr>
      </w:pPr>
    </w:p>
    <w:p w:rsidR="006E0351" w:rsidRDefault="006E0351" w:rsidP="006E0351">
      <w:pPr>
        <w:tabs>
          <w:tab w:val="left" w:pos="720"/>
        </w:tabs>
        <w:spacing w:before="40"/>
        <w:jc w:val="both"/>
        <w:rPr>
          <w:rFonts w:ascii="Verdana" w:hAnsi="Verdana"/>
          <w:sz w:val="17"/>
          <w:szCs w:val="17"/>
        </w:rPr>
      </w:pPr>
    </w:p>
    <w:p w:rsidR="006E0351" w:rsidRDefault="006E0351" w:rsidP="006E0351">
      <w:pPr>
        <w:tabs>
          <w:tab w:val="left" w:pos="720"/>
        </w:tabs>
        <w:spacing w:before="40"/>
        <w:jc w:val="both"/>
        <w:rPr>
          <w:rFonts w:ascii="Verdana" w:hAnsi="Verdana"/>
          <w:sz w:val="17"/>
          <w:szCs w:val="17"/>
        </w:rPr>
      </w:pPr>
    </w:p>
    <w:p w:rsidR="006E0351" w:rsidRDefault="006E0351" w:rsidP="006E0351">
      <w:pPr>
        <w:tabs>
          <w:tab w:val="left" w:pos="720"/>
        </w:tabs>
        <w:spacing w:before="40"/>
        <w:jc w:val="both"/>
        <w:rPr>
          <w:rFonts w:ascii="Verdana" w:hAnsi="Verdana"/>
          <w:sz w:val="17"/>
          <w:szCs w:val="17"/>
        </w:rPr>
      </w:pPr>
    </w:p>
    <w:p w:rsidR="006E0351" w:rsidRDefault="006E0351" w:rsidP="006E0351">
      <w:pPr>
        <w:tabs>
          <w:tab w:val="left" w:pos="720"/>
        </w:tabs>
        <w:spacing w:before="40"/>
        <w:jc w:val="both"/>
        <w:rPr>
          <w:rFonts w:ascii="Verdana" w:hAnsi="Verdana"/>
          <w:sz w:val="17"/>
          <w:szCs w:val="17"/>
        </w:rPr>
        <w:sectPr w:rsidR="006E0351">
          <w:type w:val="continuous"/>
          <w:pgSz w:w="11905" w:h="16837"/>
          <w:pgMar w:top="1152" w:right="1469" w:bottom="1152" w:left="1080" w:header="720" w:footer="720" w:gutter="0"/>
          <w:cols w:num="2" w:space="540" w:equalWidth="0">
            <w:col w:w="4809" w:space="540"/>
            <w:col w:w="4255"/>
          </w:cols>
          <w:docGrid w:linePitch="360"/>
        </w:sectPr>
      </w:pPr>
    </w:p>
    <w:p w:rsidR="00646274" w:rsidRDefault="00646274">
      <w:pPr>
        <w:ind w:left="-540" w:right="-360" w:firstLine="540"/>
        <w:rPr>
          <w:rFonts w:ascii="Verdana" w:hAnsi="Verdana" w:cs="Arial"/>
          <w:b/>
          <w:bCs/>
          <w:sz w:val="17"/>
          <w:szCs w:val="17"/>
        </w:rPr>
      </w:pPr>
    </w:p>
    <w:p w:rsidR="006E0351" w:rsidRDefault="006E0351" w:rsidP="00B76CD9">
      <w:pPr>
        <w:pBdr>
          <w:bottom w:val="single" w:sz="20" w:space="0" w:color="000000"/>
        </w:pBdr>
        <w:rPr>
          <w:rFonts w:ascii="Verdana" w:hAnsi="Verdana"/>
          <w:b/>
          <w:sz w:val="17"/>
          <w:szCs w:val="17"/>
        </w:rPr>
      </w:pPr>
    </w:p>
    <w:p w:rsidR="008C2F75" w:rsidRDefault="008C2F75" w:rsidP="008C2F75">
      <w:pPr>
        <w:pBdr>
          <w:bottom w:val="single" w:sz="20" w:space="0" w:color="00000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CAREER CONTOU</w:t>
      </w:r>
      <w:r w:rsidR="00F2785A">
        <w:rPr>
          <w:rFonts w:ascii="Verdana" w:hAnsi="Verdana"/>
          <w:b/>
          <w:sz w:val="17"/>
          <w:szCs w:val="17"/>
        </w:rPr>
        <w:t>R</w:t>
      </w:r>
    </w:p>
    <w:p w:rsidR="00E50275" w:rsidRDefault="00E50275" w:rsidP="008C2F75">
      <w:pPr>
        <w:pBdr>
          <w:bottom w:val="single" w:sz="20" w:space="0" w:color="000000"/>
        </w:pBdr>
        <w:jc w:val="center"/>
        <w:rPr>
          <w:rFonts w:ascii="Verdana" w:hAnsi="Verdana"/>
          <w:b/>
          <w:sz w:val="17"/>
          <w:szCs w:val="17"/>
        </w:rPr>
      </w:pPr>
    </w:p>
    <w:p w:rsidR="00E50275" w:rsidRDefault="00E50275" w:rsidP="008C2F75">
      <w:pPr>
        <w:pBdr>
          <w:bottom w:val="single" w:sz="20" w:space="0" w:color="000000"/>
        </w:pBdr>
        <w:jc w:val="center"/>
        <w:rPr>
          <w:rFonts w:ascii="Verdana" w:hAnsi="Verdana"/>
          <w:b/>
          <w:sz w:val="17"/>
          <w:szCs w:val="17"/>
        </w:rPr>
      </w:pPr>
    </w:p>
    <w:p w:rsidR="00E50275" w:rsidRDefault="00E50275" w:rsidP="00E50275">
      <w:pPr>
        <w:pBdr>
          <w:bottom w:val="single" w:sz="20" w:space="0" w:color="000000"/>
        </w:pBd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lastRenderedPageBreak/>
        <w:t xml:space="preserve">Presently working </w:t>
      </w:r>
      <w:r w:rsidRPr="00E50275">
        <w:rPr>
          <w:rFonts w:ascii="Verdana" w:hAnsi="Verdana"/>
          <w:b/>
          <w:color w:val="C0504D" w:themeColor="accent2"/>
          <w:sz w:val="17"/>
          <w:szCs w:val="17"/>
        </w:rPr>
        <w:t xml:space="preserve">with SEMCO INFRATECH PVT LTD based at Delhi </w:t>
      </w:r>
      <w:r>
        <w:rPr>
          <w:rFonts w:ascii="Verdana" w:hAnsi="Verdana"/>
          <w:b/>
          <w:color w:val="C0504D" w:themeColor="accent2"/>
          <w:sz w:val="17"/>
          <w:szCs w:val="17"/>
        </w:rPr>
        <w:t xml:space="preserve">( August’23 onwards ) </w:t>
      </w:r>
      <w:r w:rsidRPr="00E50275">
        <w:rPr>
          <w:rFonts w:ascii="Verdana" w:hAnsi="Verdana"/>
          <w:b/>
          <w:color w:val="C0504D" w:themeColor="accent2"/>
          <w:sz w:val="17"/>
          <w:szCs w:val="17"/>
        </w:rPr>
        <w:t xml:space="preserve">, as Head-Sales &amp; Business Development handling Pan India Operations in B2B </w:t>
      </w:r>
      <w:r>
        <w:rPr>
          <w:rFonts w:ascii="Verdana" w:hAnsi="Verdana"/>
          <w:b/>
          <w:sz w:val="17"/>
          <w:szCs w:val="17"/>
        </w:rPr>
        <w:t>segments with Current Team Size of 11 Sales Engineers &amp; 5 others backend support for Sales Administrations .</w:t>
      </w:r>
    </w:p>
    <w:p w:rsidR="00E50275" w:rsidRDefault="00E50275" w:rsidP="00E50275">
      <w:pPr>
        <w:pBdr>
          <w:bottom w:val="single" w:sz="20" w:space="0" w:color="000000"/>
        </w:pBdr>
        <w:rPr>
          <w:rFonts w:ascii="Verdana" w:hAnsi="Verdana"/>
          <w:b/>
          <w:sz w:val="17"/>
          <w:szCs w:val="17"/>
        </w:rPr>
      </w:pPr>
    </w:p>
    <w:p w:rsidR="00E50275" w:rsidRDefault="00E50275" w:rsidP="00E50275">
      <w:pPr>
        <w:pBdr>
          <w:bottom w:val="single" w:sz="20" w:space="0" w:color="000000"/>
        </w:pBdr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 xml:space="preserve">Products Handling ----Automation Machines &amp; Assembly Testing &amp; manufacturing Equipment’s for making Lithium Ion Batteries </w:t>
      </w:r>
    </w:p>
    <w:p w:rsidR="00E50275" w:rsidRDefault="00E50275" w:rsidP="00E50275">
      <w:pPr>
        <w:pBdr>
          <w:bottom w:val="single" w:sz="20" w:space="0" w:color="000000"/>
        </w:pBdr>
        <w:rPr>
          <w:rFonts w:ascii="Verdana" w:hAnsi="Verdana"/>
          <w:b/>
          <w:sz w:val="17"/>
          <w:szCs w:val="17"/>
        </w:rPr>
      </w:pPr>
    </w:p>
    <w:p w:rsidR="00E50275" w:rsidRDefault="00E50275" w:rsidP="00E50275">
      <w:pPr>
        <w:pBdr>
          <w:bottom w:val="single" w:sz="20" w:space="0" w:color="000000"/>
        </w:pBdr>
        <w:rPr>
          <w:rFonts w:ascii="Verdana" w:hAnsi="Verdana"/>
          <w:b/>
          <w:sz w:val="17"/>
          <w:szCs w:val="17"/>
        </w:rPr>
      </w:pPr>
    </w:p>
    <w:p w:rsidR="00E50275" w:rsidRDefault="00E50275" w:rsidP="00E50275">
      <w:pPr>
        <w:pBdr>
          <w:bottom w:val="single" w:sz="20" w:space="0" w:color="000000"/>
        </w:pBdr>
        <w:rPr>
          <w:rFonts w:ascii="Verdana" w:hAnsi="Verdana"/>
          <w:b/>
          <w:sz w:val="17"/>
          <w:szCs w:val="17"/>
        </w:rPr>
      </w:pPr>
    </w:p>
    <w:p w:rsidR="00E50275" w:rsidRDefault="00E50275" w:rsidP="00E50275">
      <w:pPr>
        <w:pBdr>
          <w:bottom w:val="single" w:sz="20" w:space="0" w:color="000000"/>
        </w:pBdr>
        <w:rPr>
          <w:rFonts w:ascii="Verdana" w:hAnsi="Verdana"/>
          <w:b/>
          <w:sz w:val="17"/>
          <w:szCs w:val="17"/>
        </w:rPr>
      </w:pPr>
      <w:bookmarkStart w:id="0" w:name="_GoBack"/>
      <w:bookmarkEnd w:id="0"/>
    </w:p>
    <w:p w:rsidR="00F2785A" w:rsidRDefault="00A459D8" w:rsidP="00E50275">
      <w:pPr>
        <w:pBdr>
          <w:bottom w:val="single" w:sz="20" w:space="0" w:color="000000"/>
        </w:pBdr>
        <w:rPr>
          <w:rFonts w:ascii="Verdana" w:hAnsi="Verdana"/>
          <w:b/>
          <w:color w:val="C00000"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Since March’</w:t>
      </w:r>
      <w:r w:rsidR="006571BF">
        <w:rPr>
          <w:rFonts w:ascii="Verdana" w:hAnsi="Verdana"/>
          <w:b/>
          <w:sz w:val="17"/>
          <w:szCs w:val="17"/>
        </w:rPr>
        <w:t>’2020</w:t>
      </w:r>
      <w:r w:rsidR="00E50275">
        <w:rPr>
          <w:rFonts w:ascii="Verdana" w:hAnsi="Verdana"/>
          <w:b/>
          <w:sz w:val="17"/>
          <w:szCs w:val="17"/>
        </w:rPr>
        <w:t xml:space="preserve"> till July’23</w:t>
      </w:r>
      <w:r w:rsidR="00526330">
        <w:rPr>
          <w:rFonts w:ascii="Verdana" w:hAnsi="Verdana"/>
          <w:b/>
          <w:sz w:val="17"/>
          <w:szCs w:val="17"/>
        </w:rPr>
        <w:t xml:space="preserve"> </w:t>
      </w:r>
      <w:proofErr w:type="spellStart"/>
      <w:r w:rsidR="006B648E">
        <w:rPr>
          <w:rFonts w:ascii="Verdana" w:hAnsi="Verdana"/>
          <w:b/>
          <w:sz w:val="17"/>
          <w:szCs w:val="17"/>
        </w:rPr>
        <w:t>Saera</w:t>
      </w:r>
      <w:proofErr w:type="spellEnd"/>
      <w:r w:rsidR="006B648E">
        <w:rPr>
          <w:rFonts w:ascii="Verdana" w:hAnsi="Verdana"/>
          <w:b/>
          <w:sz w:val="17"/>
          <w:szCs w:val="17"/>
        </w:rPr>
        <w:t xml:space="preserve"> Auto Electric Pvt LTD </w:t>
      </w:r>
      <w:r w:rsidR="00956B54">
        <w:rPr>
          <w:rFonts w:ascii="Verdana" w:hAnsi="Verdana"/>
          <w:b/>
          <w:sz w:val="17"/>
          <w:szCs w:val="17"/>
        </w:rPr>
        <w:t xml:space="preserve"> </w:t>
      </w:r>
      <w:r w:rsidR="009A403B">
        <w:rPr>
          <w:rFonts w:ascii="Verdana" w:hAnsi="Verdana"/>
          <w:b/>
          <w:sz w:val="17"/>
          <w:szCs w:val="17"/>
        </w:rPr>
        <w:t xml:space="preserve"> </w:t>
      </w:r>
      <w:r w:rsidR="00526330">
        <w:rPr>
          <w:rFonts w:ascii="Verdana" w:hAnsi="Verdana"/>
          <w:b/>
          <w:sz w:val="17"/>
          <w:szCs w:val="17"/>
        </w:rPr>
        <w:t xml:space="preserve">  </w:t>
      </w:r>
      <w:r w:rsidR="00F2785A">
        <w:rPr>
          <w:rFonts w:ascii="Verdana" w:hAnsi="Verdana"/>
          <w:b/>
          <w:sz w:val="17"/>
          <w:szCs w:val="17"/>
        </w:rPr>
        <w:t xml:space="preserve"> </w:t>
      </w:r>
      <w:proofErr w:type="gramStart"/>
      <w:r w:rsidR="006571BF">
        <w:rPr>
          <w:rFonts w:ascii="Verdana" w:hAnsi="Verdana"/>
          <w:b/>
          <w:sz w:val="17"/>
          <w:szCs w:val="17"/>
        </w:rPr>
        <w:t xml:space="preserve">( </w:t>
      </w:r>
      <w:r w:rsidR="006B648E">
        <w:rPr>
          <w:rFonts w:ascii="Verdana" w:hAnsi="Verdana"/>
          <w:b/>
          <w:sz w:val="17"/>
          <w:szCs w:val="17"/>
        </w:rPr>
        <w:t xml:space="preserve"> </w:t>
      </w:r>
      <w:proofErr w:type="spellStart"/>
      <w:r w:rsidR="006B648E">
        <w:rPr>
          <w:rFonts w:ascii="Verdana" w:hAnsi="Verdana"/>
          <w:b/>
          <w:sz w:val="17"/>
          <w:szCs w:val="17"/>
        </w:rPr>
        <w:t>Mayuri</w:t>
      </w:r>
      <w:proofErr w:type="spellEnd"/>
      <w:proofErr w:type="gramEnd"/>
      <w:r w:rsidR="006B648E">
        <w:rPr>
          <w:rFonts w:ascii="Verdana" w:hAnsi="Verdana"/>
          <w:b/>
          <w:sz w:val="17"/>
          <w:szCs w:val="17"/>
        </w:rPr>
        <w:t xml:space="preserve"> Brand of  </w:t>
      </w:r>
      <w:r w:rsidR="006571BF">
        <w:rPr>
          <w:rFonts w:ascii="Verdana" w:hAnsi="Verdana"/>
          <w:b/>
          <w:sz w:val="17"/>
          <w:szCs w:val="17"/>
        </w:rPr>
        <w:t>E-Rickshaw ,</w:t>
      </w:r>
      <w:r w:rsidR="006B648E">
        <w:rPr>
          <w:rFonts w:ascii="Verdana" w:hAnsi="Verdana"/>
          <w:b/>
          <w:sz w:val="17"/>
          <w:szCs w:val="17"/>
        </w:rPr>
        <w:t xml:space="preserve">E-Auto </w:t>
      </w:r>
      <w:r w:rsidR="006571BF">
        <w:rPr>
          <w:rFonts w:ascii="Verdana" w:hAnsi="Verdana"/>
          <w:b/>
          <w:sz w:val="17"/>
          <w:szCs w:val="17"/>
        </w:rPr>
        <w:t xml:space="preserve"> E-2W , Swapping &amp; Charging Stations –Lithium Ion )   As </w:t>
      </w:r>
      <w:r w:rsidR="006B648E">
        <w:rPr>
          <w:rFonts w:ascii="Verdana" w:hAnsi="Verdana"/>
          <w:b/>
          <w:color w:val="C00000"/>
          <w:sz w:val="17"/>
          <w:szCs w:val="17"/>
        </w:rPr>
        <w:t xml:space="preserve">General Manager –Network &amp; Business Development </w:t>
      </w:r>
      <w:r w:rsidR="006571BF" w:rsidRPr="000D04CF">
        <w:rPr>
          <w:rFonts w:ascii="Verdana" w:hAnsi="Verdana"/>
          <w:b/>
          <w:color w:val="C00000"/>
          <w:sz w:val="17"/>
          <w:szCs w:val="17"/>
        </w:rPr>
        <w:t>—Pan India Operations</w:t>
      </w:r>
      <w:r w:rsidR="001945BD">
        <w:rPr>
          <w:rFonts w:ascii="Verdana" w:hAnsi="Verdana"/>
          <w:b/>
          <w:color w:val="C00000"/>
          <w:sz w:val="17"/>
          <w:szCs w:val="17"/>
        </w:rPr>
        <w:t>(</w:t>
      </w:r>
      <w:r w:rsidR="006571BF" w:rsidRPr="000D04CF">
        <w:rPr>
          <w:rFonts w:ascii="Verdana" w:hAnsi="Verdana"/>
          <w:b/>
          <w:color w:val="C00000"/>
          <w:sz w:val="17"/>
          <w:szCs w:val="17"/>
        </w:rPr>
        <w:t xml:space="preserve"> </w:t>
      </w:r>
      <w:r w:rsidR="00B7519B">
        <w:rPr>
          <w:rFonts w:ascii="Verdana" w:hAnsi="Verdana"/>
          <w:b/>
          <w:color w:val="C00000"/>
          <w:sz w:val="17"/>
          <w:szCs w:val="17"/>
        </w:rPr>
        <w:t>Present Business 3</w:t>
      </w:r>
      <w:r w:rsidR="002F4748">
        <w:rPr>
          <w:rFonts w:ascii="Verdana" w:hAnsi="Verdana"/>
          <w:b/>
          <w:color w:val="C00000"/>
          <w:sz w:val="17"/>
          <w:szCs w:val="17"/>
        </w:rPr>
        <w:t>3</w:t>
      </w:r>
      <w:r>
        <w:rPr>
          <w:rFonts w:ascii="Verdana" w:hAnsi="Verdana"/>
          <w:b/>
          <w:color w:val="C00000"/>
          <w:sz w:val="17"/>
          <w:szCs w:val="17"/>
        </w:rPr>
        <w:t>0</w:t>
      </w:r>
      <w:r w:rsidR="006B648E">
        <w:rPr>
          <w:rFonts w:ascii="Verdana" w:hAnsi="Verdana"/>
          <w:b/>
          <w:color w:val="C00000"/>
          <w:sz w:val="17"/>
          <w:szCs w:val="17"/>
        </w:rPr>
        <w:t>0</w:t>
      </w:r>
      <w:r w:rsidR="001945BD">
        <w:rPr>
          <w:rFonts w:ascii="Verdana" w:hAnsi="Verdana"/>
          <w:b/>
          <w:color w:val="C00000"/>
          <w:sz w:val="17"/>
          <w:szCs w:val="17"/>
        </w:rPr>
        <w:t xml:space="preserve"> Vehicles</w:t>
      </w:r>
      <w:r w:rsidR="00B7519B">
        <w:rPr>
          <w:rFonts w:ascii="Verdana" w:hAnsi="Verdana"/>
          <w:b/>
          <w:color w:val="C00000"/>
          <w:sz w:val="17"/>
          <w:szCs w:val="17"/>
        </w:rPr>
        <w:t xml:space="preserve"> pm</w:t>
      </w:r>
      <w:r w:rsidR="001945BD">
        <w:rPr>
          <w:rFonts w:ascii="Verdana" w:hAnsi="Verdana"/>
          <w:b/>
          <w:color w:val="C00000"/>
          <w:sz w:val="17"/>
          <w:szCs w:val="17"/>
        </w:rPr>
        <w:t>)</w:t>
      </w:r>
    </w:p>
    <w:p w:rsidR="001945BD" w:rsidRDefault="001945BD" w:rsidP="008C2F75">
      <w:pPr>
        <w:pBdr>
          <w:bottom w:val="single" w:sz="20" w:space="0" w:color="000000"/>
        </w:pBdr>
        <w:jc w:val="center"/>
        <w:rPr>
          <w:rFonts w:ascii="Verdana" w:hAnsi="Verdana"/>
          <w:b/>
          <w:sz w:val="17"/>
          <w:szCs w:val="17"/>
        </w:rPr>
      </w:pPr>
    </w:p>
    <w:p w:rsidR="004F5615" w:rsidRDefault="006571BF" w:rsidP="008C2F75">
      <w:pPr>
        <w:pBdr>
          <w:bottom w:val="single" w:sz="20" w:space="0" w:color="00000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Handling All E-Rickshaw Models through Channel Sales/ Institutional Sales/ Tender Business</w:t>
      </w:r>
    </w:p>
    <w:p w:rsidR="006571BF" w:rsidRDefault="006B648E" w:rsidP="008C2F75">
      <w:pPr>
        <w:pBdr>
          <w:bottom w:val="single" w:sz="20" w:space="0" w:color="00000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Team Size –4 RSM , 19</w:t>
      </w:r>
      <w:r w:rsidR="00FE123A">
        <w:rPr>
          <w:rFonts w:ascii="Verdana" w:hAnsi="Verdana"/>
          <w:b/>
          <w:sz w:val="17"/>
          <w:szCs w:val="17"/>
        </w:rPr>
        <w:t xml:space="preserve"> ASM </w:t>
      </w:r>
    </w:p>
    <w:p w:rsidR="004F5615" w:rsidRDefault="004F5615" w:rsidP="008C2F75">
      <w:pPr>
        <w:pBdr>
          <w:bottom w:val="single" w:sz="20" w:space="0" w:color="000000"/>
        </w:pBdr>
        <w:jc w:val="center"/>
        <w:rPr>
          <w:rFonts w:ascii="Verdana" w:hAnsi="Verdana"/>
          <w:b/>
          <w:sz w:val="17"/>
          <w:szCs w:val="17"/>
        </w:rPr>
      </w:pPr>
    </w:p>
    <w:p w:rsidR="00F92AB9" w:rsidRDefault="00F92AB9" w:rsidP="008C2F75">
      <w:pPr>
        <w:pBdr>
          <w:bottom w:val="single" w:sz="20" w:space="0" w:color="00000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Expanding the Distribution</w:t>
      </w:r>
      <w:r w:rsidR="00526330">
        <w:rPr>
          <w:rFonts w:ascii="Verdana" w:hAnsi="Verdana"/>
          <w:b/>
          <w:sz w:val="17"/>
          <w:szCs w:val="17"/>
        </w:rPr>
        <w:t xml:space="preserve"> Network/Channel Partners /DODO Business Model</w:t>
      </w:r>
      <w:r>
        <w:rPr>
          <w:rFonts w:ascii="Verdana" w:hAnsi="Verdana"/>
          <w:b/>
          <w:sz w:val="17"/>
          <w:szCs w:val="17"/>
        </w:rPr>
        <w:t xml:space="preserve"> Pan India </w:t>
      </w:r>
    </w:p>
    <w:p w:rsidR="00F92AB9" w:rsidRDefault="00F92AB9" w:rsidP="00526330">
      <w:pPr>
        <w:pBdr>
          <w:bottom w:val="single" w:sz="20" w:space="0" w:color="000000"/>
        </w:pBdr>
        <w:rPr>
          <w:rFonts w:ascii="Verdana" w:hAnsi="Verdana"/>
          <w:b/>
          <w:sz w:val="17"/>
          <w:szCs w:val="17"/>
        </w:rPr>
      </w:pPr>
    </w:p>
    <w:p w:rsidR="004F5615" w:rsidRDefault="004F5615" w:rsidP="008C2F75">
      <w:pPr>
        <w:pBdr>
          <w:bottom w:val="single" w:sz="20" w:space="0" w:color="000000"/>
        </w:pBdr>
        <w:jc w:val="center"/>
        <w:rPr>
          <w:rFonts w:ascii="Verdana" w:hAnsi="Verdana"/>
          <w:b/>
          <w:sz w:val="17"/>
          <w:szCs w:val="17"/>
        </w:rPr>
      </w:pPr>
    </w:p>
    <w:p w:rsidR="004F5615" w:rsidRDefault="004F5615" w:rsidP="008C2F75">
      <w:pPr>
        <w:pBdr>
          <w:bottom w:val="single" w:sz="20" w:space="0" w:color="000000"/>
        </w:pBdr>
        <w:jc w:val="center"/>
        <w:rPr>
          <w:rFonts w:ascii="Verdana" w:hAnsi="Verdana"/>
          <w:b/>
          <w:sz w:val="17"/>
          <w:szCs w:val="17"/>
        </w:rPr>
      </w:pPr>
    </w:p>
    <w:p w:rsidR="004F5615" w:rsidRDefault="004F5615" w:rsidP="008C2F75">
      <w:pPr>
        <w:pBdr>
          <w:bottom w:val="single" w:sz="20" w:space="0" w:color="000000"/>
        </w:pBdr>
        <w:jc w:val="center"/>
        <w:rPr>
          <w:rFonts w:ascii="Verdana" w:hAnsi="Verdana"/>
          <w:b/>
          <w:sz w:val="17"/>
          <w:szCs w:val="17"/>
        </w:rPr>
      </w:pPr>
    </w:p>
    <w:p w:rsidR="00760167" w:rsidRDefault="00716310" w:rsidP="008C2F75">
      <w:pPr>
        <w:pBdr>
          <w:bottom w:val="single" w:sz="20" w:space="0" w:color="000000"/>
        </w:pBdr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Since </w:t>
      </w:r>
      <w:proofErr w:type="gramStart"/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April’2016 </w:t>
      </w:r>
      <w:r w:rsidR="006571BF">
        <w:rPr>
          <w:rFonts w:ascii="Verdana" w:hAnsi="Verdana" w:cs="Mangal"/>
          <w:b/>
          <w:sz w:val="17"/>
          <w:szCs w:val="17"/>
          <w:lang w:eastAsia="mr-IN" w:bidi="mr-IN"/>
        </w:rPr>
        <w:t xml:space="preserve"> till</w:t>
      </w:r>
      <w:proofErr w:type="gramEnd"/>
      <w:r w:rsidR="006571BF">
        <w:rPr>
          <w:rFonts w:ascii="Verdana" w:hAnsi="Verdana" w:cs="Mangal"/>
          <w:b/>
          <w:sz w:val="17"/>
          <w:szCs w:val="17"/>
          <w:lang w:eastAsia="mr-IN" w:bidi="mr-IN"/>
        </w:rPr>
        <w:t xml:space="preserve"> Feb’2020</w:t>
      </w:r>
      <w:r w:rsidR="000E532A">
        <w:rPr>
          <w:rFonts w:ascii="Verdana" w:hAnsi="Verdana" w:cs="Mangal"/>
          <w:b/>
          <w:sz w:val="17"/>
          <w:szCs w:val="17"/>
          <w:lang w:eastAsia="mr-IN" w:bidi="mr-IN"/>
        </w:rPr>
        <w:t xml:space="preserve">        </w:t>
      </w:r>
      <w:proofErr w:type="spellStart"/>
      <w:r w:rsidR="000E532A">
        <w:rPr>
          <w:rFonts w:ascii="Verdana" w:hAnsi="Verdana" w:cs="Mangal"/>
          <w:b/>
          <w:sz w:val="17"/>
          <w:szCs w:val="17"/>
          <w:lang w:eastAsia="mr-IN" w:bidi="mr-IN"/>
        </w:rPr>
        <w:t>Hella</w:t>
      </w:r>
      <w:proofErr w:type="spellEnd"/>
      <w:r w:rsidR="000E532A">
        <w:rPr>
          <w:rFonts w:ascii="Verdana" w:hAnsi="Verdana" w:cs="Mangal"/>
          <w:b/>
          <w:sz w:val="17"/>
          <w:szCs w:val="17"/>
          <w:lang w:eastAsia="mr-IN" w:bidi="mr-IN"/>
        </w:rPr>
        <w:t xml:space="preserve"> India</w:t>
      </w:r>
      <w:r w:rsidR="00736CE4">
        <w:rPr>
          <w:rFonts w:ascii="Verdana" w:hAnsi="Verdana" w:cs="Mangal"/>
          <w:b/>
          <w:sz w:val="17"/>
          <w:szCs w:val="17"/>
          <w:lang w:eastAsia="mr-IN" w:bidi="mr-IN"/>
        </w:rPr>
        <w:t xml:space="preserve"> LTD -Gurg</w:t>
      </w:r>
      <w:r w:rsidR="000E532A">
        <w:rPr>
          <w:rFonts w:ascii="Verdana" w:hAnsi="Verdana" w:cs="Mangal"/>
          <w:b/>
          <w:sz w:val="17"/>
          <w:szCs w:val="17"/>
          <w:lang w:eastAsia="mr-IN" w:bidi="mr-IN"/>
        </w:rPr>
        <w:t>aon ( A German Based Company )</w:t>
      </w:r>
      <w:r w:rsidR="008C2F75">
        <w:rPr>
          <w:rFonts w:ascii="Verdana" w:hAnsi="Verdana" w:cs="Mangal"/>
          <w:b/>
          <w:sz w:val="17"/>
          <w:szCs w:val="17"/>
          <w:lang w:eastAsia="mr-IN" w:bidi="mr-IN"/>
        </w:rPr>
        <w:t xml:space="preserve">         Sales Head-</w:t>
      </w:r>
      <w:r w:rsidR="00F05673">
        <w:rPr>
          <w:rFonts w:ascii="Verdana" w:hAnsi="Verdana" w:cs="Mangal"/>
          <w:b/>
          <w:sz w:val="17"/>
          <w:szCs w:val="17"/>
          <w:lang w:eastAsia="mr-IN" w:bidi="mr-IN"/>
        </w:rPr>
        <w:t xml:space="preserve">  Based at Gurgaon Handling Pan India operations</w:t>
      </w:r>
    </w:p>
    <w:p w:rsidR="000E532A" w:rsidRDefault="000E532A" w:rsidP="008C2F75">
      <w:pPr>
        <w:pBdr>
          <w:bottom w:val="single" w:sz="20" w:space="0" w:color="000000"/>
        </w:pBdr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>Products Handl</w:t>
      </w:r>
      <w:r w:rsidR="00522F88">
        <w:rPr>
          <w:rFonts w:ascii="Verdana" w:hAnsi="Verdana" w:cs="Mangal"/>
          <w:b/>
          <w:sz w:val="17"/>
          <w:szCs w:val="17"/>
          <w:lang w:eastAsia="mr-IN" w:bidi="mr-IN"/>
        </w:rPr>
        <w:t>ed—</w:t>
      </w:r>
      <w:proofErr w:type="gramStart"/>
      <w:r w:rsidR="00522F88">
        <w:rPr>
          <w:rFonts w:ascii="Verdana" w:hAnsi="Verdana" w:cs="Mangal"/>
          <w:b/>
          <w:sz w:val="17"/>
          <w:szCs w:val="17"/>
          <w:lang w:eastAsia="mr-IN" w:bidi="mr-IN"/>
        </w:rPr>
        <w:t xml:space="preserve">Automotive </w:t>
      </w:r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 business</w:t>
      </w:r>
      <w:proofErr w:type="gramEnd"/>
      <w:r w:rsidR="00EE2ECD">
        <w:rPr>
          <w:rFonts w:ascii="Verdana" w:hAnsi="Verdana" w:cs="Mangal"/>
          <w:b/>
          <w:sz w:val="17"/>
          <w:szCs w:val="17"/>
          <w:lang w:eastAsia="mr-IN" w:bidi="mr-IN"/>
        </w:rPr>
        <w:t xml:space="preserve"> ( Battery Division )  through Channel Sales</w:t>
      </w:r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 and Institutional business.</w:t>
      </w:r>
    </w:p>
    <w:p w:rsidR="000E532A" w:rsidRPr="008C2F75" w:rsidRDefault="000E532A" w:rsidP="008C2F75">
      <w:pPr>
        <w:pBdr>
          <w:bottom w:val="single" w:sz="20" w:space="0" w:color="000000"/>
        </w:pBdr>
        <w:rPr>
          <w:rFonts w:ascii="Verdana" w:hAnsi="Verdana"/>
          <w:b/>
          <w:sz w:val="17"/>
          <w:szCs w:val="17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Handling </w:t>
      </w:r>
      <w:proofErr w:type="spellStart"/>
      <w:r>
        <w:rPr>
          <w:rFonts w:ascii="Verdana" w:hAnsi="Verdana" w:cs="Mangal"/>
          <w:b/>
          <w:sz w:val="17"/>
          <w:szCs w:val="17"/>
          <w:lang w:eastAsia="mr-IN" w:bidi="mr-IN"/>
        </w:rPr>
        <w:t>turn over</w:t>
      </w:r>
      <w:proofErr w:type="spellEnd"/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 of </w:t>
      </w:r>
      <w:proofErr w:type="spellStart"/>
      <w:r>
        <w:rPr>
          <w:rFonts w:ascii="Verdana" w:hAnsi="Verdana" w:cs="Mangal"/>
          <w:b/>
          <w:sz w:val="17"/>
          <w:szCs w:val="17"/>
          <w:lang w:eastAsia="mr-IN" w:bidi="mr-IN"/>
        </w:rPr>
        <w:t>approx</w:t>
      </w:r>
      <w:proofErr w:type="spellEnd"/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 250 CR</w:t>
      </w:r>
      <w:proofErr w:type="gramStart"/>
      <w:r>
        <w:rPr>
          <w:rFonts w:ascii="Verdana" w:hAnsi="Verdana" w:cs="Mangal"/>
          <w:b/>
          <w:sz w:val="17"/>
          <w:szCs w:val="17"/>
          <w:lang w:eastAsia="mr-IN" w:bidi="mr-IN"/>
        </w:rPr>
        <w:t>.(</w:t>
      </w:r>
      <w:proofErr w:type="gramEnd"/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 200 CR through Channel Distribution</w:t>
      </w:r>
      <w:r w:rsidR="00522F88">
        <w:rPr>
          <w:rFonts w:ascii="Verdana" w:hAnsi="Verdana" w:cs="Mangal"/>
          <w:b/>
          <w:sz w:val="17"/>
          <w:szCs w:val="17"/>
          <w:lang w:eastAsia="mr-IN" w:bidi="mr-IN"/>
        </w:rPr>
        <w:t>.</w:t>
      </w:r>
    </w:p>
    <w:p w:rsidR="005D7090" w:rsidRDefault="005D7090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</w:p>
    <w:p w:rsidR="00C32327" w:rsidRDefault="00DF14DC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>Team Siz</w:t>
      </w:r>
      <w:r w:rsidR="00736CE4">
        <w:rPr>
          <w:rFonts w:ascii="Verdana" w:hAnsi="Verdana" w:cs="Mangal"/>
          <w:b/>
          <w:sz w:val="17"/>
          <w:szCs w:val="17"/>
          <w:lang w:eastAsia="mr-IN" w:bidi="mr-IN"/>
        </w:rPr>
        <w:t>e</w:t>
      </w:r>
      <w:proofErr w:type="gramStart"/>
      <w:r w:rsidR="00736CE4">
        <w:rPr>
          <w:rFonts w:ascii="Verdana" w:hAnsi="Verdana" w:cs="Mangal"/>
          <w:b/>
          <w:sz w:val="17"/>
          <w:szCs w:val="17"/>
          <w:lang w:eastAsia="mr-IN" w:bidi="mr-IN"/>
        </w:rPr>
        <w:t>-  2</w:t>
      </w:r>
      <w:proofErr w:type="gramEnd"/>
      <w:r w:rsidR="00736CE4">
        <w:rPr>
          <w:rFonts w:ascii="Verdana" w:hAnsi="Verdana" w:cs="Mangal"/>
          <w:b/>
          <w:sz w:val="17"/>
          <w:szCs w:val="17"/>
          <w:lang w:eastAsia="mr-IN" w:bidi="mr-IN"/>
        </w:rPr>
        <w:t xml:space="preserve"> BSM , 8 TSMs, 2</w:t>
      </w:r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 Service Head</w:t>
      </w:r>
      <w:r w:rsidR="008947CB">
        <w:rPr>
          <w:rFonts w:ascii="Verdana" w:hAnsi="Verdana" w:cs="Mangal"/>
          <w:b/>
          <w:sz w:val="17"/>
          <w:szCs w:val="17"/>
          <w:lang w:eastAsia="mr-IN" w:bidi="mr-IN"/>
        </w:rPr>
        <w:t xml:space="preserve">           Sales Target Value-12</w:t>
      </w:r>
      <w:r w:rsidR="000649EC">
        <w:rPr>
          <w:rFonts w:ascii="Verdana" w:hAnsi="Verdana" w:cs="Mangal"/>
          <w:b/>
          <w:sz w:val="17"/>
          <w:szCs w:val="17"/>
          <w:lang w:eastAsia="mr-IN" w:bidi="mr-IN"/>
        </w:rPr>
        <w:t>CR PA</w:t>
      </w:r>
    </w:p>
    <w:p w:rsidR="00362794" w:rsidRDefault="00362794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</w:p>
    <w:p w:rsidR="00362794" w:rsidRDefault="00362794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Area Of </w:t>
      </w:r>
      <w:proofErr w:type="gramStart"/>
      <w:r>
        <w:rPr>
          <w:rFonts w:ascii="Verdana" w:hAnsi="Verdana" w:cs="Mangal"/>
          <w:b/>
          <w:sz w:val="17"/>
          <w:szCs w:val="17"/>
          <w:lang w:eastAsia="mr-IN" w:bidi="mr-IN"/>
        </w:rPr>
        <w:t>Operati</w:t>
      </w:r>
      <w:r w:rsidR="0067312B">
        <w:rPr>
          <w:rFonts w:ascii="Verdana" w:hAnsi="Verdana" w:cs="Mangal"/>
          <w:b/>
          <w:sz w:val="17"/>
          <w:szCs w:val="17"/>
          <w:lang w:eastAsia="mr-IN" w:bidi="mr-IN"/>
        </w:rPr>
        <w:t>on</w:t>
      </w:r>
      <w:r w:rsidR="00736CE4">
        <w:rPr>
          <w:rFonts w:ascii="Verdana" w:hAnsi="Verdana" w:cs="Mangal"/>
          <w:b/>
          <w:sz w:val="17"/>
          <w:szCs w:val="17"/>
          <w:lang w:eastAsia="mr-IN" w:bidi="mr-IN"/>
        </w:rPr>
        <w:t xml:space="preserve">  Pan</w:t>
      </w:r>
      <w:proofErr w:type="gramEnd"/>
      <w:r w:rsidR="00736CE4">
        <w:rPr>
          <w:rFonts w:ascii="Verdana" w:hAnsi="Verdana" w:cs="Mangal"/>
          <w:b/>
          <w:sz w:val="17"/>
          <w:szCs w:val="17"/>
          <w:lang w:eastAsia="mr-IN" w:bidi="mr-IN"/>
        </w:rPr>
        <w:t xml:space="preserve"> India </w:t>
      </w:r>
      <w:r w:rsidR="00845732">
        <w:rPr>
          <w:rFonts w:ascii="Verdana" w:hAnsi="Verdana" w:cs="Mangal"/>
          <w:b/>
          <w:sz w:val="17"/>
          <w:szCs w:val="17"/>
          <w:lang w:eastAsia="mr-IN" w:bidi="mr-IN"/>
        </w:rPr>
        <w:t>( Presently Focussing South/Maharashtra/North/</w:t>
      </w:r>
      <w:r w:rsidR="00F40001">
        <w:rPr>
          <w:rFonts w:ascii="Verdana" w:hAnsi="Verdana" w:cs="Mangal"/>
          <w:b/>
          <w:sz w:val="17"/>
          <w:szCs w:val="17"/>
          <w:lang w:eastAsia="mr-IN" w:bidi="mr-IN"/>
        </w:rPr>
        <w:t>UP/Mumbai</w:t>
      </w:r>
    </w:p>
    <w:p w:rsidR="00362794" w:rsidRDefault="00362794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</w:p>
    <w:p w:rsidR="00DF14DC" w:rsidRDefault="00DF14DC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>Job Description</w:t>
      </w:r>
    </w:p>
    <w:p w:rsidR="00E36183" w:rsidRDefault="00E36183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</w:p>
    <w:p w:rsidR="00DF14DC" w:rsidRDefault="00E36183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  <w:proofErr w:type="gramStart"/>
      <w:r>
        <w:rPr>
          <w:rFonts w:ascii="Verdana" w:hAnsi="Verdana" w:cs="Mangal"/>
          <w:b/>
          <w:sz w:val="17"/>
          <w:szCs w:val="17"/>
          <w:lang w:eastAsia="mr-IN" w:bidi="mr-IN"/>
        </w:rPr>
        <w:t>Responsible for the development &amp; performance of all sales activities in the assigned market.</w:t>
      </w:r>
      <w:proofErr w:type="gramEnd"/>
    </w:p>
    <w:p w:rsidR="006B2F99" w:rsidRDefault="00DF14DC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>Achieve targeted revenue, profitability all set in the budget.</w:t>
      </w:r>
    </w:p>
    <w:p w:rsidR="00DF14DC" w:rsidRDefault="00DF14DC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>Assist in the development and implementation of marketing plans as needed</w:t>
      </w:r>
    </w:p>
    <w:p w:rsidR="00DF14DC" w:rsidRDefault="00DF14DC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>Adheres to all company policies, procedures, and business ethics codes</w:t>
      </w:r>
      <w:r w:rsidR="00E36183">
        <w:rPr>
          <w:rFonts w:ascii="Verdana" w:hAnsi="Verdana" w:cs="Mangal"/>
          <w:b/>
          <w:sz w:val="17"/>
          <w:szCs w:val="17"/>
          <w:lang w:eastAsia="mr-IN" w:bidi="mr-IN"/>
        </w:rPr>
        <w:t>&amp; ensure that are properly communicated &amp; implemented within the team &amp; with customers.</w:t>
      </w:r>
    </w:p>
    <w:p w:rsidR="00E36183" w:rsidRDefault="00E36183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  <w:proofErr w:type="gramStart"/>
      <w:r>
        <w:rPr>
          <w:rFonts w:ascii="Verdana" w:hAnsi="Verdana" w:cs="Mangal"/>
          <w:b/>
          <w:sz w:val="17"/>
          <w:szCs w:val="17"/>
          <w:lang w:eastAsia="mr-IN" w:bidi="mr-IN"/>
        </w:rPr>
        <w:t>Maintains contacts with all clients in regular intervals in the market to ensure high level of satisfaction.</w:t>
      </w:r>
      <w:proofErr w:type="gramEnd"/>
    </w:p>
    <w:p w:rsidR="000B69E7" w:rsidRDefault="000B69E7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  <w:proofErr w:type="gramStart"/>
      <w:r>
        <w:rPr>
          <w:rFonts w:ascii="Verdana" w:hAnsi="Verdana" w:cs="Mangal"/>
          <w:b/>
          <w:sz w:val="17"/>
          <w:szCs w:val="17"/>
          <w:lang w:eastAsia="mr-IN" w:bidi="mr-IN"/>
        </w:rPr>
        <w:t>Establishes plans &amp; strategies to expand the customer.</w:t>
      </w:r>
      <w:proofErr w:type="gramEnd"/>
    </w:p>
    <w:p w:rsidR="000B69E7" w:rsidRDefault="000B69E7" w:rsidP="00855D88">
      <w:pPr>
        <w:pBdr>
          <w:bottom w:val="single" w:sz="20" w:space="1" w:color="000000"/>
        </w:pBdr>
        <w:tabs>
          <w:tab w:val="left" w:pos="195"/>
          <w:tab w:val="center" w:pos="4872"/>
        </w:tabs>
        <w:ind w:right="-320"/>
        <w:rPr>
          <w:rFonts w:ascii="Verdana" w:hAnsi="Verdana" w:cs="Mangal"/>
          <w:b/>
          <w:sz w:val="17"/>
          <w:szCs w:val="17"/>
          <w:lang w:eastAsia="mr-IN" w:bidi="mr-IN"/>
        </w:rPr>
      </w:pPr>
      <w:proofErr w:type="gramStart"/>
      <w:r>
        <w:rPr>
          <w:rFonts w:ascii="Verdana" w:hAnsi="Verdana" w:cs="Mangal"/>
          <w:b/>
          <w:sz w:val="17"/>
          <w:szCs w:val="17"/>
          <w:lang w:eastAsia="mr-IN" w:bidi="mr-IN"/>
        </w:rPr>
        <w:t>Proven leadership and strong ability to handle sales team.</w:t>
      </w:r>
      <w:proofErr w:type="gramEnd"/>
    </w:p>
    <w:p w:rsidR="00646274" w:rsidRPr="00E24950" w:rsidRDefault="00C32327" w:rsidP="00E24950">
      <w:pPr>
        <w:pBdr>
          <w:bottom w:val="single" w:sz="20" w:space="1" w:color="000000"/>
        </w:pBdr>
        <w:tabs>
          <w:tab w:val="left" w:pos="195"/>
          <w:tab w:val="center" w:pos="4872"/>
        </w:tabs>
        <w:rPr>
          <w:rFonts w:ascii="Verdana" w:hAnsi="Verdana"/>
          <w:b/>
          <w:sz w:val="17"/>
          <w:szCs w:val="17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ab/>
      </w:r>
    </w:p>
    <w:p w:rsidR="00646274" w:rsidRDefault="00646274">
      <w:pPr>
        <w:spacing w:before="40"/>
        <w:jc w:val="both"/>
        <w:rPr>
          <w:rFonts w:ascii="Verdana" w:hAnsi="Verdana"/>
          <w:sz w:val="17"/>
          <w:szCs w:val="17"/>
        </w:rPr>
      </w:pPr>
    </w:p>
    <w:p w:rsidR="00646274" w:rsidRPr="00736CE4" w:rsidRDefault="00736CE4">
      <w:pPr>
        <w:shd w:val="clear" w:color="auto" w:fill="E0E0E0"/>
        <w:jc w:val="both"/>
        <w:rPr>
          <w:rFonts w:ascii="Verdana" w:hAnsi="Verdana" w:cs="Arial"/>
          <w:b/>
          <w:bCs/>
          <w:sz w:val="17"/>
          <w:szCs w:val="17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September’2014 to </w:t>
      </w:r>
      <w:proofErr w:type="gramStart"/>
      <w:r>
        <w:rPr>
          <w:rFonts w:ascii="Verdana" w:hAnsi="Verdana" w:cs="Mangal"/>
          <w:b/>
          <w:sz w:val="17"/>
          <w:szCs w:val="17"/>
          <w:lang w:eastAsia="mr-IN" w:bidi="mr-IN"/>
        </w:rPr>
        <w:t>March’2016  Eastman</w:t>
      </w:r>
      <w:proofErr w:type="gramEnd"/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 Auto &amp; Power LTD , Gurgaon      DGM-Sales</w:t>
      </w:r>
    </w:p>
    <w:p w:rsidR="00646274" w:rsidRDefault="000E532A">
      <w:pPr>
        <w:ind w:left="-540" w:right="-360" w:firstLine="540"/>
        <w:rPr>
          <w:rFonts w:ascii="Verdana" w:hAnsi="Verdana" w:cs="Arial"/>
          <w:b/>
          <w:sz w:val="17"/>
          <w:szCs w:val="17"/>
        </w:rPr>
      </w:pPr>
      <w:r>
        <w:rPr>
          <w:rFonts w:ascii="Verdana" w:hAnsi="Verdana" w:cs="Arial"/>
          <w:b/>
          <w:sz w:val="17"/>
          <w:szCs w:val="17"/>
        </w:rPr>
        <w:t>Solar Panels, PVT Kilowatt Business/Megawatt Solar Projects/Turnkey key Projects</w:t>
      </w:r>
    </w:p>
    <w:p w:rsidR="00646274" w:rsidRDefault="00646274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Accountabilities: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Managing </w:t>
      </w:r>
      <w:r w:rsidR="00736CE4">
        <w:rPr>
          <w:rFonts w:ascii="Verdana" w:hAnsi="Verdana"/>
          <w:sz w:val="17"/>
          <w:szCs w:val="17"/>
        </w:rPr>
        <w:t>Sales for the UP/MP/CG</w:t>
      </w:r>
      <w:proofErr w:type="gramStart"/>
      <w:r w:rsidR="00736CE4">
        <w:rPr>
          <w:rFonts w:ascii="Verdana" w:hAnsi="Verdana"/>
          <w:sz w:val="17"/>
          <w:szCs w:val="17"/>
        </w:rPr>
        <w:t xml:space="preserve">/ </w:t>
      </w:r>
      <w:r w:rsidR="002813B7">
        <w:rPr>
          <w:rFonts w:ascii="Verdana" w:hAnsi="Verdana"/>
          <w:sz w:val="17"/>
          <w:szCs w:val="17"/>
        </w:rPr>
        <w:t xml:space="preserve"> with</w:t>
      </w:r>
      <w:proofErr w:type="gramEnd"/>
      <w:r w:rsidR="002813B7">
        <w:rPr>
          <w:rFonts w:ascii="Verdana" w:hAnsi="Verdana"/>
          <w:sz w:val="17"/>
          <w:szCs w:val="17"/>
        </w:rPr>
        <w:t xml:space="preserve"> a  team of 2 ASM, 09</w:t>
      </w:r>
      <w:r>
        <w:rPr>
          <w:rFonts w:ascii="Verdana" w:hAnsi="Verdana"/>
          <w:sz w:val="17"/>
          <w:szCs w:val="17"/>
        </w:rPr>
        <w:t xml:space="preserve"> sales executives at different HQ.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Planning annual targets for growth; conducting dealership reviews &amp; weeding non performing dealer.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Implementation and control on administrative works and budgetary matters related to my Zone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Designing and Modifying Sales promotional activities to ensure implementation of sales / </w:t>
      </w:r>
      <w:proofErr w:type="gramStart"/>
      <w:r>
        <w:rPr>
          <w:rFonts w:ascii="Verdana" w:hAnsi="Verdana"/>
          <w:sz w:val="17"/>
          <w:szCs w:val="17"/>
        </w:rPr>
        <w:t>Commercial</w:t>
      </w:r>
      <w:proofErr w:type="gramEnd"/>
      <w:r>
        <w:rPr>
          <w:rFonts w:ascii="Verdana" w:hAnsi="Verdana"/>
          <w:sz w:val="17"/>
          <w:szCs w:val="17"/>
        </w:rPr>
        <w:t xml:space="preserve"> policy in the market.</w:t>
      </w:r>
    </w:p>
    <w:p w:rsidR="00646274" w:rsidRDefault="00646274">
      <w:pPr>
        <w:ind w:right="-360"/>
        <w:rPr>
          <w:rFonts w:ascii="Verdana" w:hAnsi="Verdana" w:cs="Arial"/>
          <w:sz w:val="17"/>
          <w:szCs w:val="17"/>
        </w:rPr>
      </w:pPr>
    </w:p>
    <w:p w:rsidR="00646274" w:rsidRDefault="00646274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Highlights: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Continuously achieved given target on average of 118%. 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Key Accounts handled: MP Irrigation department, </w:t>
      </w:r>
      <w:proofErr w:type="spellStart"/>
      <w:proofErr w:type="gramStart"/>
      <w:r>
        <w:rPr>
          <w:rFonts w:ascii="Verdana" w:hAnsi="Verdana"/>
          <w:sz w:val="17"/>
          <w:szCs w:val="17"/>
        </w:rPr>
        <w:t>KisanBazar</w:t>
      </w:r>
      <w:proofErr w:type="spellEnd"/>
      <w:r>
        <w:rPr>
          <w:rFonts w:ascii="Verdana" w:hAnsi="Verdana"/>
          <w:sz w:val="17"/>
          <w:szCs w:val="17"/>
        </w:rPr>
        <w:t xml:space="preserve">  </w:t>
      </w:r>
      <w:proofErr w:type="spellStart"/>
      <w:r>
        <w:rPr>
          <w:rFonts w:ascii="Verdana" w:hAnsi="Verdana"/>
          <w:sz w:val="17"/>
          <w:szCs w:val="17"/>
        </w:rPr>
        <w:t>Chatisgarh</w:t>
      </w:r>
      <w:proofErr w:type="spellEnd"/>
      <w:proofErr w:type="gramEnd"/>
      <w:r>
        <w:rPr>
          <w:rFonts w:ascii="Verdana" w:hAnsi="Verdana"/>
          <w:sz w:val="17"/>
          <w:szCs w:val="17"/>
        </w:rPr>
        <w:t xml:space="preserve"> Police department.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New products handled: Tractor , OEMs batteries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Appointed customer care service centre at 4 locations in MP and CG.</w:t>
      </w:r>
    </w:p>
    <w:p w:rsidR="009839DF" w:rsidRDefault="009839DF" w:rsidP="009839DF">
      <w:pPr>
        <w:spacing w:before="40"/>
        <w:ind w:left="288"/>
        <w:jc w:val="both"/>
        <w:rPr>
          <w:rFonts w:ascii="Verdana" w:hAnsi="Verdana"/>
          <w:sz w:val="17"/>
          <w:szCs w:val="17"/>
        </w:rPr>
      </w:pPr>
    </w:p>
    <w:p w:rsidR="00646274" w:rsidRDefault="00646274">
      <w:pPr>
        <w:ind w:right="-360"/>
        <w:rPr>
          <w:rFonts w:ascii="Verdana" w:hAnsi="Verdana" w:cs="Arial"/>
          <w:sz w:val="17"/>
          <w:szCs w:val="17"/>
        </w:rPr>
      </w:pPr>
    </w:p>
    <w:p w:rsidR="009839DF" w:rsidRDefault="009839DF">
      <w:pPr>
        <w:shd w:val="clear" w:color="auto" w:fill="E0E0E0"/>
        <w:jc w:val="both"/>
        <w:rPr>
          <w:rFonts w:ascii="Verdana" w:hAnsi="Verdana" w:cs="Mangal"/>
          <w:b/>
          <w:sz w:val="17"/>
          <w:szCs w:val="17"/>
          <w:lang w:eastAsia="mr-IN" w:bidi="mr-IN"/>
        </w:rPr>
      </w:pPr>
    </w:p>
    <w:p w:rsidR="009839DF" w:rsidRDefault="00A459D8">
      <w:pPr>
        <w:shd w:val="clear" w:color="auto" w:fill="E0E0E0"/>
        <w:jc w:val="both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>March’2007 to August’2014</w:t>
      </w:r>
      <w:r w:rsidR="00736CE4">
        <w:rPr>
          <w:rFonts w:ascii="Verdana" w:hAnsi="Verdana" w:cs="Mangal"/>
          <w:b/>
          <w:sz w:val="17"/>
          <w:szCs w:val="17"/>
          <w:lang w:eastAsia="mr-IN" w:bidi="mr-IN"/>
        </w:rPr>
        <w:t xml:space="preserve">        Tata </w:t>
      </w:r>
      <w:proofErr w:type="spellStart"/>
      <w:r w:rsidR="00736CE4">
        <w:rPr>
          <w:rFonts w:ascii="Verdana" w:hAnsi="Verdana" w:cs="Mangal"/>
          <w:b/>
          <w:sz w:val="17"/>
          <w:szCs w:val="17"/>
          <w:lang w:eastAsia="mr-IN" w:bidi="mr-IN"/>
        </w:rPr>
        <w:t>Autocomp</w:t>
      </w:r>
      <w:proofErr w:type="spellEnd"/>
      <w:r w:rsidR="00736CE4">
        <w:rPr>
          <w:rFonts w:ascii="Verdana" w:hAnsi="Verdana" w:cs="Mangal"/>
          <w:b/>
          <w:sz w:val="17"/>
          <w:szCs w:val="17"/>
          <w:lang w:eastAsia="mr-IN" w:bidi="mr-IN"/>
        </w:rPr>
        <w:t xml:space="preserve"> GY Batteries LTD </w:t>
      </w:r>
      <w:proofErr w:type="gramStart"/>
      <w:r w:rsidR="009839DF">
        <w:rPr>
          <w:rFonts w:ascii="Verdana" w:hAnsi="Verdana" w:cs="Mangal"/>
          <w:b/>
          <w:sz w:val="17"/>
          <w:szCs w:val="17"/>
          <w:lang w:eastAsia="mr-IN" w:bidi="mr-IN"/>
        </w:rPr>
        <w:t>Indore(</w:t>
      </w:r>
      <w:proofErr w:type="gramEnd"/>
      <w:r w:rsidR="009839DF">
        <w:rPr>
          <w:rFonts w:ascii="Verdana" w:hAnsi="Verdana" w:cs="Mangal"/>
          <w:b/>
          <w:sz w:val="17"/>
          <w:szCs w:val="17"/>
          <w:lang w:eastAsia="mr-IN" w:bidi="mr-IN"/>
        </w:rPr>
        <w:t>MP &amp; CG)       Branch Manager</w:t>
      </w:r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  and left as </w:t>
      </w:r>
      <w:proofErr w:type="spellStart"/>
      <w:r>
        <w:rPr>
          <w:rFonts w:ascii="Verdana" w:hAnsi="Verdana" w:cs="Mangal"/>
          <w:b/>
          <w:sz w:val="17"/>
          <w:szCs w:val="17"/>
          <w:lang w:eastAsia="mr-IN" w:bidi="mr-IN"/>
        </w:rPr>
        <w:t>Zonal</w:t>
      </w:r>
      <w:proofErr w:type="spellEnd"/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 Head</w:t>
      </w:r>
    </w:p>
    <w:p w:rsidR="009839DF" w:rsidRDefault="009839DF">
      <w:pPr>
        <w:shd w:val="clear" w:color="auto" w:fill="E0E0E0"/>
        <w:jc w:val="both"/>
        <w:rPr>
          <w:rFonts w:ascii="Verdana" w:hAnsi="Verdana" w:cs="Mangal"/>
          <w:b/>
          <w:sz w:val="17"/>
          <w:szCs w:val="17"/>
          <w:lang w:eastAsia="mr-IN" w:bidi="mr-IN"/>
        </w:rPr>
      </w:pPr>
    </w:p>
    <w:p w:rsidR="009839DF" w:rsidRPr="00370EB8" w:rsidRDefault="009839DF">
      <w:pPr>
        <w:shd w:val="clear" w:color="auto" w:fill="E0E0E0"/>
        <w:jc w:val="both"/>
        <w:rPr>
          <w:rFonts w:ascii="Verdana" w:hAnsi="Verdana" w:cs="Mangal"/>
          <w:sz w:val="17"/>
          <w:szCs w:val="17"/>
          <w:lang w:eastAsia="mr-IN" w:bidi="mr-IN"/>
        </w:rPr>
      </w:pPr>
      <w:r w:rsidRPr="00370EB8">
        <w:rPr>
          <w:rFonts w:ascii="Verdana" w:hAnsi="Verdana" w:cs="Mangal"/>
          <w:sz w:val="17"/>
          <w:szCs w:val="17"/>
          <w:lang w:eastAsia="mr-IN" w:bidi="mr-IN"/>
        </w:rPr>
        <w:lastRenderedPageBreak/>
        <w:t xml:space="preserve">.  Managing Sales of the company, in MP/CG </w:t>
      </w:r>
    </w:p>
    <w:p w:rsidR="009839DF" w:rsidRPr="00370EB8" w:rsidRDefault="009839DF">
      <w:pPr>
        <w:shd w:val="clear" w:color="auto" w:fill="E0E0E0"/>
        <w:jc w:val="both"/>
        <w:rPr>
          <w:rFonts w:ascii="Verdana" w:hAnsi="Verdana" w:cs="Mangal"/>
          <w:sz w:val="17"/>
          <w:szCs w:val="17"/>
          <w:lang w:eastAsia="mr-IN" w:bidi="mr-IN"/>
        </w:rPr>
      </w:pPr>
    </w:p>
    <w:p w:rsidR="009839DF" w:rsidRPr="00370EB8" w:rsidRDefault="009839DF">
      <w:pPr>
        <w:shd w:val="clear" w:color="auto" w:fill="E0E0E0"/>
        <w:jc w:val="both"/>
        <w:rPr>
          <w:rFonts w:ascii="Verdana" w:hAnsi="Verdana" w:cs="Mangal"/>
          <w:sz w:val="17"/>
          <w:szCs w:val="17"/>
          <w:lang w:eastAsia="mr-IN" w:bidi="mr-IN"/>
        </w:rPr>
      </w:pPr>
      <w:r w:rsidRPr="00370EB8">
        <w:rPr>
          <w:rFonts w:ascii="Verdana" w:hAnsi="Verdana" w:cs="Mangal"/>
          <w:sz w:val="17"/>
          <w:szCs w:val="17"/>
          <w:lang w:eastAsia="mr-IN" w:bidi="mr-IN"/>
        </w:rPr>
        <w:t>.  Instrumentation in appointing new Dealers/Distributors in the territory</w:t>
      </w:r>
    </w:p>
    <w:p w:rsidR="009839DF" w:rsidRPr="00370EB8" w:rsidRDefault="009839DF">
      <w:pPr>
        <w:shd w:val="clear" w:color="auto" w:fill="E0E0E0"/>
        <w:jc w:val="both"/>
        <w:rPr>
          <w:rFonts w:ascii="Verdana" w:hAnsi="Verdana" w:cs="Mangal"/>
          <w:sz w:val="17"/>
          <w:szCs w:val="17"/>
          <w:lang w:eastAsia="mr-IN" w:bidi="mr-IN"/>
        </w:rPr>
      </w:pPr>
    </w:p>
    <w:p w:rsidR="009839DF" w:rsidRPr="00370EB8" w:rsidRDefault="009839DF">
      <w:pPr>
        <w:shd w:val="clear" w:color="auto" w:fill="E0E0E0"/>
        <w:jc w:val="both"/>
        <w:rPr>
          <w:rFonts w:ascii="Verdana" w:hAnsi="Verdana" w:cs="Mangal"/>
          <w:sz w:val="17"/>
          <w:szCs w:val="17"/>
          <w:lang w:eastAsia="mr-IN" w:bidi="mr-IN"/>
        </w:rPr>
      </w:pPr>
      <w:r w:rsidRPr="00370EB8">
        <w:rPr>
          <w:rFonts w:ascii="Verdana" w:hAnsi="Verdana" w:cs="Mangal"/>
          <w:sz w:val="17"/>
          <w:szCs w:val="17"/>
          <w:lang w:eastAsia="mr-IN" w:bidi="mr-IN"/>
        </w:rPr>
        <w:t xml:space="preserve">.  </w:t>
      </w:r>
      <w:proofErr w:type="gramStart"/>
      <w:r w:rsidRPr="00370EB8">
        <w:rPr>
          <w:rFonts w:ascii="Verdana" w:hAnsi="Verdana" w:cs="Mangal"/>
          <w:sz w:val="17"/>
          <w:szCs w:val="17"/>
          <w:lang w:eastAsia="mr-IN" w:bidi="mr-IN"/>
        </w:rPr>
        <w:t>Generated business growth over past few years in incremental curve.</w:t>
      </w:r>
      <w:proofErr w:type="gramEnd"/>
    </w:p>
    <w:p w:rsidR="009839DF" w:rsidRPr="00370EB8" w:rsidRDefault="009839DF">
      <w:pPr>
        <w:shd w:val="clear" w:color="auto" w:fill="E0E0E0"/>
        <w:jc w:val="both"/>
        <w:rPr>
          <w:rFonts w:ascii="Verdana" w:hAnsi="Verdana" w:cs="Mangal"/>
          <w:sz w:val="17"/>
          <w:szCs w:val="17"/>
          <w:lang w:eastAsia="mr-IN" w:bidi="mr-IN"/>
        </w:rPr>
      </w:pPr>
    </w:p>
    <w:p w:rsidR="00646274" w:rsidRDefault="00646274">
      <w:pPr>
        <w:shd w:val="clear" w:color="auto" w:fill="E0E0E0"/>
        <w:jc w:val="both"/>
        <w:rPr>
          <w:rFonts w:ascii="Verdana" w:hAnsi="Verdana" w:cs="Mangal"/>
          <w:b/>
          <w:sz w:val="17"/>
          <w:szCs w:val="17"/>
          <w:lang w:eastAsia="mr-IN" w:bidi="mr-IN"/>
        </w:rPr>
      </w:pPr>
    </w:p>
    <w:p w:rsidR="00646274" w:rsidRDefault="00646274">
      <w:pPr>
        <w:ind w:right="-360"/>
        <w:rPr>
          <w:rFonts w:ascii="Verdana" w:hAnsi="Verdana" w:cs="Arial"/>
          <w:sz w:val="17"/>
          <w:szCs w:val="17"/>
        </w:rPr>
      </w:pPr>
    </w:p>
    <w:p w:rsidR="00646274" w:rsidRDefault="00625D0F">
      <w:pPr>
        <w:shd w:val="clear" w:color="auto" w:fill="E0E0E0"/>
        <w:jc w:val="both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Mar’97 </w:t>
      </w:r>
      <w:r w:rsidR="00204576">
        <w:rPr>
          <w:rFonts w:ascii="Verdana" w:hAnsi="Verdana" w:cs="Mangal"/>
          <w:b/>
          <w:sz w:val="17"/>
          <w:szCs w:val="17"/>
          <w:lang w:eastAsia="mr-IN" w:bidi="mr-IN"/>
        </w:rPr>
        <w:t>–FEB’</w:t>
      </w:r>
      <w:r>
        <w:rPr>
          <w:rFonts w:ascii="Verdana" w:hAnsi="Verdana" w:cs="Mangal"/>
          <w:b/>
          <w:sz w:val="17"/>
          <w:szCs w:val="17"/>
          <w:lang w:eastAsia="mr-IN" w:bidi="mr-IN"/>
        </w:rPr>
        <w:t>’07</w:t>
      </w:r>
      <w:r w:rsidR="008F5AAA">
        <w:rPr>
          <w:rFonts w:ascii="Verdana" w:hAnsi="Verdana" w:cs="Mangal"/>
          <w:b/>
          <w:sz w:val="17"/>
          <w:szCs w:val="17"/>
          <w:lang w:eastAsia="mr-IN" w:bidi="mr-IN"/>
        </w:rPr>
        <w:t xml:space="preserve">(9 </w:t>
      </w:r>
      <w:proofErr w:type="gramStart"/>
      <w:r w:rsidR="008F5AAA">
        <w:rPr>
          <w:rFonts w:ascii="Verdana" w:hAnsi="Verdana" w:cs="Mangal"/>
          <w:b/>
          <w:sz w:val="17"/>
          <w:szCs w:val="17"/>
          <w:lang w:eastAsia="mr-IN" w:bidi="mr-IN"/>
        </w:rPr>
        <w:t>years )</w:t>
      </w:r>
      <w:proofErr w:type="gramEnd"/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ab/>
      </w:r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ab/>
        <w:t xml:space="preserve">Baron International Limited </w:t>
      </w:r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ab/>
        <w:t xml:space="preserve">Branch  Manager, </w:t>
      </w:r>
      <w:proofErr w:type="spellStart"/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>Lucknow</w:t>
      </w:r>
      <w:proofErr w:type="spellEnd"/>
    </w:p>
    <w:p w:rsidR="00646274" w:rsidRDefault="00646274">
      <w:pPr>
        <w:shd w:val="clear" w:color="auto" w:fill="E0E0E0"/>
        <w:jc w:val="both"/>
        <w:rPr>
          <w:rFonts w:ascii="Verdana" w:hAnsi="Verdana" w:cs="Mangal"/>
          <w:sz w:val="17"/>
          <w:szCs w:val="17"/>
          <w:lang w:eastAsia="mr-IN" w:bidi="mr-IN"/>
        </w:rPr>
      </w:pPr>
      <w:r>
        <w:rPr>
          <w:rFonts w:ascii="Verdana" w:hAnsi="Verdana" w:cs="Mangal"/>
          <w:sz w:val="17"/>
          <w:szCs w:val="17"/>
          <w:lang w:eastAsia="mr-IN" w:bidi="mr-IN"/>
        </w:rPr>
        <w:t xml:space="preserve">(Akai, AIWA </w:t>
      </w:r>
      <w:proofErr w:type="spellStart"/>
      <w:r>
        <w:rPr>
          <w:rFonts w:ascii="Verdana" w:hAnsi="Verdana" w:cs="Mangal"/>
          <w:sz w:val="17"/>
          <w:szCs w:val="17"/>
          <w:lang w:eastAsia="mr-IN" w:bidi="mr-IN"/>
        </w:rPr>
        <w:t>Color</w:t>
      </w:r>
      <w:proofErr w:type="spellEnd"/>
      <w:r>
        <w:rPr>
          <w:rFonts w:ascii="Verdana" w:hAnsi="Verdana" w:cs="Mangal"/>
          <w:sz w:val="17"/>
          <w:szCs w:val="17"/>
          <w:lang w:eastAsia="mr-IN" w:bidi="mr-IN"/>
        </w:rPr>
        <w:t xml:space="preserve"> TV and Hi-Fi music System) </w:t>
      </w:r>
      <w:r w:rsidR="0093425A">
        <w:rPr>
          <w:rFonts w:ascii="Verdana" w:hAnsi="Verdana" w:cs="Mangal"/>
          <w:sz w:val="17"/>
          <w:szCs w:val="17"/>
          <w:lang w:eastAsia="mr-IN" w:bidi="mr-IN"/>
        </w:rPr>
        <w:t xml:space="preserve"> Area </w:t>
      </w:r>
      <w:r w:rsidR="00962668">
        <w:rPr>
          <w:rFonts w:ascii="Verdana" w:hAnsi="Verdana" w:cs="Mangal"/>
          <w:sz w:val="17"/>
          <w:szCs w:val="17"/>
          <w:lang w:eastAsia="mr-IN" w:bidi="mr-IN"/>
        </w:rPr>
        <w:t>of operation   UP/UK</w:t>
      </w:r>
    </w:p>
    <w:p w:rsidR="00646274" w:rsidRDefault="00646274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646274" w:rsidRDefault="00646274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Accountabilities: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Managing sales and segment-wise targets in Eastern &amp; Central UP with 9 Sales and Administrative Staff</w:t>
      </w:r>
    </w:p>
    <w:p w:rsidR="00646274" w:rsidRDefault="00646274">
      <w:pPr>
        <w:jc w:val="both"/>
        <w:rPr>
          <w:rFonts w:ascii="Verdana" w:hAnsi="Verdana"/>
          <w:b/>
          <w:sz w:val="17"/>
          <w:szCs w:val="17"/>
          <w:u w:val="single"/>
        </w:rPr>
      </w:pPr>
    </w:p>
    <w:p w:rsidR="00646274" w:rsidRDefault="00646274">
      <w:pPr>
        <w:jc w:val="both"/>
        <w:rPr>
          <w:rFonts w:ascii="Verdana" w:hAnsi="Verdana"/>
          <w:b/>
          <w:sz w:val="17"/>
          <w:szCs w:val="17"/>
          <w:u w:val="single"/>
        </w:rPr>
      </w:pPr>
      <w:r>
        <w:rPr>
          <w:rFonts w:ascii="Verdana" w:hAnsi="Verdana"/>
          <w:b/>
          <w:sz w:val="17"/>
          <w:szCs w:val="17"/>
          <w:u w:val="single"/>
        </w:rPr>
        <w:t>Highlights: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Continuously achieved the collection target as well as sales target in 1998,2000,2001 and 2002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Managed a wider territory with Dealers, Distributors and LML for better market penetration.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New products handled: Low priced Flat TV, </w:t>
      </w:r>
      <w:proofErr w:type="spellStart"/>
      <w:r>
        <w:rPr>
          <w:rFonts w:ascii="Verdana" w:hAnsi="Verdana"/>
          <w:sz w:val="17"/>
          <w:szCs w:val="17"/>
        </w:rPr>
        <w:t>Hifi</w:t>
      </w:r>
      <w:proofErr w:type="spellEnd"/>
      <w:r>
        <w:rPr>
          <w:rFonts w:ascii="Verdana" w:hAnsi="Verdana"/>
          <w:sz w:val="17"/>
          <w:szCs w:val="17"/>
        </w:rPr>
        <w:t xml:space="preserve"> music System</w:t>
      </w:r>
    </w:p>
    <w:p w:rsidR="00646274" w:rsidRDefault="00646274">
      <w:pPr>
        <w:numPr>
          <w:ilvl w:val="0"/>
          <w:numId w:val="3"/>
        </w:numPr>
        <w:spacing w:before="40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Appointed service franchisee at all districts for all brands under one roof.</w:t>
      </w:r>
    </w:p>
    <w:p w:rsidR="00646274" w:rsidRDefault="00646274">
      <w:pPr>
        <w:numPr>
          <w:ilvl w:val="0"/>
          <w:numId w:val="3"/>
        </w:numPr>
        <w:ind w:left="0" w:right="-360" w:firstLine="0"/>
        <w:rPr>
          <w:rFonts w:ascii="Verdana" w:hAnsi="Verdana" w:cs="Arial"/>
          <w:sz w:val="17"/>
          <w:szCs w:val="17"/>
        </w:rPr>
      </w:pPr>
      <w:r>
        <w:rPr>
          <w:rFonts w:ascii="Verdana" w:hAnsi="Verdana"/>
          <w:sz w:val="17"/>
          <w:szCs w:val="17"/>
        </w:rPr>
        <w:t xml:space="preserve">Received the </w:t>
      </w:r>
      <w:proofErr w:type="spellStart"/>
      <w:r>
        <w:rPr>
          <w:rFonts w:ascii="Verdana" w:hAnsi="Verdana" w:cs="Arial"/>
          <w:b/>
          <w:bCs/>
          <w:sz w:val="17"/>
          <w:szCs w:val="17"/>
        </w:rPr>
        <w:t>Sikander</w:t>
      </w:r>
      <w:proofErr w:type="spellEnd"/>
      <w:r>
        <w:rPr>
          <w:rFonts w:ascii="Verdana" w:hAnsi="Verdana" w:cs="Arial"/>
          <w:b/>
          <w:bCs/>
          <w:sz w:val="17"/>
          <w:szCs w:val="17"/>
        </w:rPr>
        <w:t>-E-</w:t>
      </w:r>
      <w:proofErr w:type="spellStart"/>
      <w:r>
        <w:rPr>
          <w:rFonts w:ascii="Verdana" w:hAnsi="Verdana" w:cs="Arial"/>
          <w:b/>
          <w:bCs/>
          <w:sz w:val="17"/>
          <w:szCs w:val="17"/>
        </w:rPr>
        <w:t>Azam</w:t>
      </w:r>
      <w:proofErr w:type="spellEnd"/>
      <w:r>
        <w:rPr>
          <w:rFonts w:ascii="Verdana" w:hAnsi="Verdana" w:cs="Arial"/>
          <w:sz w:val="17"/>
          <w:szCs w:val="17"/>
        </w:rPr>
        <w:t xml:space="preserve"> Award for being the best in sales and fastest realization of the branch collection. </w:t>
      </w:r>
    </w:p>
    <w:p w:rsidR="00646274" w:rsidRDefault="00646274">
      <w:pPr>
        <w:spacing w:before="40"/>
        <w:jc w:val="both"/>
        <w:rPr>
          <w:rFonts w:ascii="Verdana" w:hAnsi="Verdana"/>
          <w:sz w:val="17"/>
          <w:szCs w:val="17"/>
        </w:rPr>
      </w:pPr>
    </w:p>
    <w:p w:rsidR="00646274" w:rsidRDefault="00646274">
      <w:pPr>
        <w:pBdr>
          <w:bottom w:val="single" w:sz="20" w:space="1" w:color="00000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PREVIOUS ASSIGNMENTS</w:t>
      </w:r>
    </w:p>
    <w:p w:rsidR="00646274" w:rsidRDefault="00646274">
      <w:pPr>
        <w:shd w:val="clear" w:color="auto" w:fill="E0E0E0"/>
        <w:jc w:val="both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ab/>
      </w:r>
    </w:p>
    <w:p w:rsidR="00646274" w:rsidRDefault="00646274">
      <w:pPr>
        <w:ind w:left="-540" w:right="-360" w:firstLine="540"/>
        <w:rPr>
          <w:rFonts w:ascii="Verdana" w:hAnsi="Verdana" w:cs="Arial"/>
          <w:b/>
          <w:sz w:val="17"/>
          <w:szCs w:val="17"/>
        </w:rPr>
      </w:pPr>
    </w:p>
    <w:p w:rsidR="00646274" w:rsidRDefault="008F5AAA">
      <w:pPr>
        <w:shd w:val="clear" w:color="auto" w:fill="E0E0E0"/>
        <w:jc w:val="both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>Jan’90 – Feb-97</w:t>
      </w:r>
      <w:proofErr w:type="gramStart"/>
      <w:r>
        <w:rPr>
          <w:rFonts w:ascii="Verdana" w:hAnsi="Verdana" w:cs="Mangal"/>
          <w:b/>
          <w:sz w:val="17"/>
          <w:szCs w:val="17"/>
          <w:lang w:eastAsia="mr-IN" w:bidi="mr-IN"/>
        </w:rPr>
        <w:t>( 7Years</w:t>
      </w:r>
      <w:proofErr w:type="gramEnd"/>
      <w:r>
        <w:rPr>
          <w:rFonts w:ascii="Verdana" w:hAnsi="Verdana" w:cs="Mangal"/>
          <w:b/>
          <w:sz w:val="17"/>
          <w:szCs w:val="17"/>
          <w:lang w:eastAsia="mr-IN" w:bidi="mr-IN"/>
        </w:rPr>
        <w:t>)</w:t>
      </w:r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ab/>
      </w:r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ab/>
      </w:r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ab/>
      </w:r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ab/>
      </w:r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ab/>
      </w:r>
      <w:proofErr w:type="spellStart"/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>Garware</w:t>
      </w:r>
      <w:proofErr w:type="spellEnd"/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 xml:space="preserve"> Paints Ltd. </w:t>
      </w:r>
    </w:p>
    <w:p w:rsidR="0093425A" w:rsidRDefault="00646274">
      <w:pPr>
        <w:shd w:val="clear" w:color="auto" w:fill="E0E0E0"/>
        <w:jc w:val="both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Sales Officer, Varanasi </w:t>
      </w:r>
      <w:r w:rsidR="0093425A">
        <w:rPr>
          <w:rFonts w:ascii="Verdana" w:hAnsi="Verdana" w:cs="Mangal"/>
          <w:b/>
          <w:sz w:val="17"/>
          <w:szCs w:val="17"/>
          <w:lang w:eastAsia="mr-IN" w:bidi="mr-IN"/>
        </w:rPr>
        <w:t>/Jalandhar</w:t>
      </w:r>
      <w:r>
        <w:rPr>
          <w:rFonts w:ascii="Verdana" w:hAnsi="Verdana" w:cs="Mangal"/>
          <w:b/>
          <w:sz w:val="17"/>
          <w:szCs w:val="17"/>
          <w:lang w:eastAsia="mr-IN" w:bidi="mr-IN"/>
        </w:rPr>
        <w:tab/>
      </w:r>
      <w:r>
        <w:rPr>
          <w:rFonts w:ascii="Verdana" w:hAnsi="Verdana" w:cs="Mangal"/>
          <w:b/>
          <w:sz w:val="17"/>
          <w:szCs w:val="17"/>
          <w:lang w:eastAsia="mr-IN" w:bidi="mr-IN"/>
        </w:rPr>
        <w:tab/>
      </w:r>
      <w:r>
        <w:rPr>
          <w:rFonts w:ascii="Verdana" w:hAnsi="Verdana" w:cs="Mangal"/>
          <w:b/>
          <w:sz w:val="17"/>
          <w:szCs w:val="17"/>
          <w:lang w:eastAsia="mr-IN" w:bidi="mr-IN"/>
        </w:rPr>
        <w:tab/>
      </w:r>
      <w:r>
        <w:rPr>
          <w:rFonts w:ascii="Verdana" w:hAnsi="Verdana" w:cs="Mangal"/>
          <w:b/>
          <w:sz w:val="17"/>
          <w:szCs w:val="17"/>
          <w:lang w:eastAsia="mr-IN" w:bidi="mr-IN"/>
        </w:rPr>
        <w:tab/>
      </w:r>
      <w:r>
        <w:rPr>
          <w:rFonts w:ascii="Verdana" w:hAnsi="Verdana" w:cs="Mangal"/>
          <w:i/>
          <w:sz w:val="17"/>
          <w:szCs w:val="17"/>
          <w:lang w:eastAsia="mr-IN" w:bidi="mr-IN"/>
        </w:rPr>
        <w:t xml:space="preserve">Area of Operation - Varanasi </w:t>
      </w:r>
      <w:proofErr w:type="gramStart"/>
      <w:r>
        <w:rPr>
          <w:rFonts w:ascii="Verdana" w:hAnsi="Verdana" w:cs="Mangal"/>
          <w:i/>
          <w:sz w:val="17"/>
          <w:szCs w:val="17"/>
          <w:lang w:eastAsia="mr-IN" w:bidi="mr-IN"/>
        </w:rPr>
        <w:t>Region</w:t>
      </w:r>
      <w:r w:rsidR="001B422C">
        <w:rPr>
          <w:rFonts w:ascii="Verdana" w:hAnsi="Verdana" w:cs="Mangal"/>
          <w:b/>
          <w:sz w:val="17"/>
          <w:szCs w:val="17"/>
          <w:lang w:eastAsia="mr-IN" w:bidi="mr-IN"/>
        </w:rPr>
        <w:t>(</w:t>
      </w:r>
      <w:proofErr w:type="gramEnd"/>
      <w:r w:rsidR="001B422C">
        <w:rPr>
          <w:rFonts w:ascii="Verdana" w:hAnsi="Verdana" w:cs="Mangal"/>
          <w:b/>
          <w:sz w:val="17"/>
          <w:szCs w:val="17"/>
          <w:lang w:eastAsia="mr-IN" w:bidi="mr-IN"/>
        </w:rPr>
        <w:t>EUP-2)</w:t>
      </w:r>
    </w:p>
    <w:p w:rsidR="00646274" w:rsidRDefault="0093425A">
      <w:pPr>
        <w:shd w:val="clear" w:color="auto" w:fill="E0E0E0"/>
        <w:jc w:val="both"/>
        <w:rPr>
          <w:rFonts w:ascii="Verdana" w:hAnsi="Verdana" w:cs="Mangal"/>
          <w:b/>
          <w:sz w:val="17"/>
          <w:szCs w:val="17"/>
          <w:lang w:eastAsia="mr-IN" w:bidi="mr-IN"/>
        </w:rPr>
      </w:pPr>
      <w:r>
        <w:rPr>
          <w:rFonts w:ascii="Verdana" w:hAnsi="Verdana" w:cs="Mangal"/>
          <w:b/>
          <w:sz w:val="17"/>
          <w:szCs w:val="17"/>
          <w:lang w:eastAsia="mr-IN" w:bidi="mr-IN"/>
        </w:rPr>
        <w:t xml:space="preserve">                                                                                                Punjab</w:t>
      </w:r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ab/>
      </w:r>
      <w:r w:rsidR="00646274">
        <w:rPr>
          <w:rFonts w:ascii="Verdana" w:hAnsi="Verdana" w:cs="Mangal"/>
          <w:b/>
          <w:sz w:val="17"/>
          <w:szCs w:val="17"/>
          <w:lang w:eastAsia="mr-IN" w:bidi="mr-IN"/>
        </w:rPr>
        <w:tab/>
      </w:r>
    </w:p>
    <w:p w:rsidR="00646274" w:rsidRDefault="00646274">
      <w:pPr>
        <w:jc w:val="center"/>
        <w:rPr>
          <w:rFonts w:ascii="Verdana" w:hAnsi="Verdana"/>
          <w:b/>
          <w:sz w:val="17"/>
          <w:szCs w:val="17"/>
        </w:rPr>
      </w:pPr>
    </w:p>
    <w:p w:rsidR="00646274" w:rsidRDefault="00646274">
      <w:pPr>
        <w:jc w:val="center"/>
        <w:rPr>
          <w:rFonts w:ascii="Verdana" w:hAnsi="Verdana"/>
          <w:b/>
          <w:sz w:val="17"/>
          <w:szCs w:val="17"/>
        </w:rPr>
      </w:pPr>
    </w:p>
    <w:p w:rsidR="00646274" w:rsidRDefault="00646274">
      <w:pPr>
        <w:jc w:val="center"/>
        <w:rPr>
          <w:rFonts w:ascii="Verdana" w:hAnsi="Verdana"/>
          <w:b/>
          <w:sz w:val="17"/>
          <w:szCs w:val="17"/>
        </w:rPr>
      </w:pPr>
    </w:p>
    <w:p w:rsidR="00646274" w:rsidRDefault="00646274">
      <w:pPr>
        <w:jc w:val="center"/>
        <w:rPr>
          <w:rFonts w:ascii="Verdana" w:hAnsi="Verdana"/>
          <w:b/>
          <w:sz w:val="17"/>
          <w:szCs w:val="17"/>
        </w:rPr>
      </w:pPr>
    </w:p>
    <w:p w:rsidR="00646274" w:rsidRDefault="00646274">
      <w:pPr>
        <w:pBdr>
          <w:bottom w:val="single" w:sz="20" w:space="1" w:color="00000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SCHOLASTICS</w:t>
      </w:r>
    </w:p>
    <w:p w:rsidR="00646274" w:rsidRDefault="00646274">
      <w:pPr>
        <w:ind w:left="-540" w:right="-360" w:firstLine="540"/>
        <w:rPr>
          <w:rFonts w:ascii="Verdana" w:hAnsi="Verdana" w:cs="Arial"/>
          <w:b/>
          <w:bCs/>
          <w:sz w:val="17"/>
          <w:szCs w:val="17"/>
        </w:rPr>
      </w:pPr>
    </w:p>
    <w:p w:rsidR="00646274" w:rsidRDefault="00646274">
      <w:pPr>
        <w:tabs>
          <w:tab w:val="left" w:pos="576"/>
        </w:tabs>
        <w:spacing w:before="40"/>
        <w:ind w:left="288" w:hanging="288"/>
        <w:jc w:val="both"/>
        <w:rPr>
          <w:rFonts w:ascii="Verdana" w:hAnsi="Verdana" w:cs="Mangal"/>
          <w:sz w:val="17"/>
          <w:szCs w:val="17"/>
          <w:lang w:eastAsia="mr-IN" w:bidi="mr-IN"/>
        </w:rPr>
      </w:pPr>
      <w:r>
        <w:rPr>
          <w:rFonts w:ascii="Verdana" w:hAnsi="Verdana" w:cs="Mangal"/>
          <w:sz w:val="17"/>
          <w:szCs w:val="17"/>
          <w:lang w:eastAsia="mr-IN" w:bidi="mr-IN"/>
        </w:rPr>
        <w:t>PGDMM</w:t>
      </w:r>
      <w:r>
        <w:rPr>
          <w:rFonts w:ascii="Verdana" w:hAnsi="Verdana" w:cs="Mangal"/>
          <w:sz w:val="17"/>
          <w:szCs w:val="17"/>
          <w:lang w:eastAsia="mr-IN" w:bidi="mr-IN"/>
        </w:rPr>
        <w:tab/>
      </w:r>
      <w:r>
        <w:rPr>
          <w:rFonts w:ascii="Verdana" w:hAnsi="Verdana" w:cs="Mangal"/>
          <w:sz w:val="17"/>
          <w:szCs w:val="17"/>
          <w:lang w:eastAsia="mr-IN" w:bidi="mr-IN"/>
        </w:rPr>
        <w:tab/>
        <w:t xml:space="preserve">Institute-IGNOU </w:t>
      </w:r>
      <w:r>
        <w:rPr>
          <w:rFonts w:ascii="Verdana" w:hAnsi="Verdana" w:cs="Mangal"/>
          <w:sz w:val="17"/>
          <w:szCs w:val="17"/>
          <w:lang w:eastAsia="mr-IN" w:bidi="mr-IN"/>
        </w:rPr>
        <w:tab/>
      </w:r>
      <w:r>
        <w:rPr>
          <w:rFonts w:ascii="Verdana" w:hAnsi="Verdana" w:cs="Mangal"/>
          <w:sz w:val="17"/>
          <w:szCs w:val="17"/>
          <w:lang w:eastAsia="mr-IN" w:bidi="mr-IN"/>
        </w:rPr>
        <w:tab/>
      </w:r>
      <w:r>
        <w:rPr>
          <w:rFonts w:ascii="Verdana" w:hAnsi="Verdana" w:cs="Mangal"/>
          <w:sz w:val="17"/>
          <w:szCs w:val="17"/>
          <w:lang w:eastAsia="mr-IN" w:bidi="mr-IN"/>
        </w:rPr>
        <w:tab/>
      </w:r>
      <w:r>
        <w:rPr>
          <w:rFonts w:ascii="Verdana" w:hAnsi="Verdana" w:cs="Mangal"/>
          <w:sz w:val="17"/>
          <w:szCs w:val="17"/>
          <w:lang w:eastAsia="mr-IN" w:bidi="mr-IN"/>
        </w:rPr>
        <w:tab/>
      </w:r>
      <w:r>
        <w:rPr>
          <w:rFonts w:ascii="Verdana" w:hAnsi="Verdana" w:cs="Mangal"/>
          <w:sz w:val="17"/>
          <w:szCs w:val="17"/>
          <w:lang w:eastAsia="mr-IN" w:bidi="mr-IN"/>
        </w:rPr>
        <w:tab/>
        <w:t>1997</w:t>
      </w:r>
    </w:p>
    <w:p w:rsidR="00646274" w:rsidRDefault="00646274">
      <w:pPr>
        <w:tabs>
          <w:tab w:val="left" w:pos="576"/>
        </w:tabs>
        <w:spacing w:before="40"/>
        <w:ind w:left="288" w:hanging="288"/>
        <w:jc w:val="both"/>
        <w:rPr>
          <w:rFonts w:ascii="Verdana" w:hAnsi="Verdana" w:cs="Mangal"/>
          <w:sz w:val="17"/>
          <w:szCs w:val="17"/>
          <w:lang w:eastAsia="mr-IN" w:bidi="mr-IN"/>
        </w:rPr>
      </w:pPr>
      <w:r>
        <w:rPr>
          <w:rFonts w:ascii="Verdana" w:hAnsi="Verdana" w:cs="Mangal"/>
          <w:sz w:val="17"/>
          <w:szCs w:val="17"/>
          <w:lang w:eastAsia="mr-IN" w:bidi="mr-IN"/>
        </w:rPr>
        <w:t>B.Com (</w:t>
      </w:r>
      <w:proofErr w:type="spellStart"/>
      <w:r>
        <w:rPr>
          <w:rFonts w:ascii="Verdana" w:hAnsi="Verdana" w:cs="Mangal"/>
          <w:sz w:val="17"/>
          <w:szCs w:val="17"/>
          <w:lang w:eastAsia="mr-IN" w:bidi="mr-IN"/>
        </w:rPr>
        <w:t>Hons</w:t>
      </w:r>
      <w:proofErr w:type="spellEnd"/>
      <w:r>
        <w:rPr>
          <w:rFonts w:ascii="Verdana" w:hAnsi="Verdana" w:cs="Mangal"/>
          <w:sz w:val="17"/>
          <w:szCs w:val="17"/>
          <w:lang w:eastAsia="mr-IN" w:bidi="mr-IN"/>
        </w:rPr>
        <w:t>)</w:t>
      </w:r>
      <w:r>
        <w:rPr>
          <w:rFonts w:ascii="Verdana" w:hAnsi="Verdana" w:cs="Mangal"/>
          <w:sz w:val="17"/>
          <w:szCs w:val="17"/>
          <w:lang w:eastAsia="mr-IN" w:bidi="mr-IN"/>
        </w:rPr>
        <w:tab/>
        <w:t>Institute-</w:t>
      </w:r>
      <w:proofErr w:type="spellStart"/>
      <w:r>
        <w:rPr>
          <w:rFonts w:ascii="Verdana" w:hAnsi="Verdana" w:cs="Mangal"/>
          <w:sz w:val="17"/>
          <w:szCs w:val="17"/>
          <w:lang w:eastAsia="mr-IN" w:bidi="mr-IN"/>
        </w:rPr>
        <w:t>Sambalpur</w:t>
      </w:r>
      <w:proofErr w:type="spellEnd"/>
      <w:r>
        <w:rPr>
          <w:rFonts w:ascii="Verdana" w:hAnsi="Verdana" w:cs="Mangal"/>
          <w:sz w:val="17"/>
          <w:szCs w:val="17"/>
          <w:lang w:eastAsia="mr-IN" w:bidi="mr-IN"/>
        </w:rPr>
        <w:t xml:space="preserve"> University, Orissa</w:t>
      </w:r>
      <w:r>
        <w:rPr>
          <w:rFonts w:ascii="Verdana" w:hAnsi="Verdana" w:cs="Mangal"/>
          <w:sz w:val="17"/>
          <w:szCs w:val="17"/>
          <w:lang w:eastAsia="mr-IN" w:bidi="mr-IN"/>
        </w:rPr>
        <w:tab/>
      </w:r>
      <w:r>
        <w:rPr>
          <w:rFonts w:ascii="Verdana" w:hAnsi="Verdana" w:cs="Mangal"/>
          <w:sz w:val="17"/>
          <w:szCs w:val="17"/>
          <w:lang w:eastAsia="mr-IN" w:bidi="mr-IN"/>
        </w:rPr>
        <w:tab/>
      </w:r>
      <w:r>
        <w:rPr>
          <w:rFonts w:ascii="Verdana" w:hAnsi="Verdana" w:cs="Mangal"/>
          <w:sz w:val="17"/>
          <w:szCs w:val="17"/>
          <w:lang w:eastAsia="mr-IN" w:bidi="mr-IN"/>
        </w:rPr>
        <w:tab/>
        <w:t>1988</w:t>
      </w:r>
    </w:p>
    <w:p w:rsidR="00646274" w:rsidRDefault="00646274">
      <w:pPr>
        <w:pBdr>
          <w:bottom w:val="single" w:sz="20" w:space="1" w:color="000000"/>
        </w:pBdr>
        <w:jc w:val="center"/>
        <w:rPr>
          <w:rFonts w:ascii="Verdana" w:hAnsi="Verdana"/>
          <w:b/>
          <w:sz w:val="17"/>
          <w:szCs w:val="17"/>
        </w:rPr>
      </w:pPr>
    </w:p>
    <w:p w:rsidR="00646274" w:rsidRDefault="00646274">
      <w:pPr>
        <w:pBdr>
          <w:bottom w:val="single" w:sz="20" w:space="1" w:color="000000"/>
        </w:pBdr>
        <w:jc w:val="center"/>
        <w:rPr>
          <w:rFonts w:ascii="Verdana" w:hAnsi="Verdana"/>
          <w:b/>
          <w:sz w:val="17"/>
          <w:szCs w:val="17"/>
        </w:rPr>
      </w:pPr>
      <w:r>
        <w:rPr>
          <w:rFonts w:ascii="Verdana" w:hAnsi="Verdana"/>
          <w:b/>
          <w:sz w:val="17"/>
          <w:szCs w:val="17"/>
        </w:rPr>
        <w:t>PERSONAL PROFILE</w:t>
      </w:r>
    </w:p>
    <w:p w:rsidR="00646274" w:rsidRDefault="00646274">
      <w:pPr>
        <w:spacing w:before="40"/>
        <w:jc w:val="both"/>
        <w:rPr>
          <w:rFonts w:ascii="Verdana" w:hAnsi="Verdana" w:cs="Mangal"/>
          <w:sz w:val="17"/>
          <w:szCs w:val="17"/>
          <w:lang w:eastAsia="mr-IN" w:bidi="mr-IN"/>
        </w:rPr>
      </w:pPr>
      <w:r>
        <w:rPr>
          <w:rFonts w:ascii="Verdana" w:hAnsi="Verdana" w:cs="Mangal"/>
          <w:sz w:val="17"/>
          <w:szCs w:val="17"/>
          <w:lang w:eastAsia="mr-IN" w:bidi="mr-IN"/>
        </w:rPr>
        <w:t xml:space="preserve">Date of Birth        </w:t>
      </w:r>
      <w:r w:rsidR="009E171D">
        <w:rPr>
          <w:rFonts w:ascii="Verdana" w:hAnsi="Verdana" w:cs="Mangal"/>
          <w:sz w:val="17"/>
          <w:szCs w:val="17"/>
          <w:lang w:eastAsia="mr-IN" w:bidi="mr-IN"/>
        </w:rPr>
        <w:tab/>
      </w:r>
      <w:r w:rsidR="009E171D">
        <w:rPr>
          <w:rFonts w:ascii="Verdana" w:hAnsi="Verdana" w:cs="Mangal"/>
          <w:sz w:val="17"/>
          <w:szCs w:val="17"/>
          <w:lang w:eastAsia="mr-IN" w:bidi="mr-IN"/>
        </w:rPr>
        <w:tab/>
        <w:t>27th September 1966</w:t>
      </w:r>
    </w:p>
    <w:p w:rsidR="00646274" w:rsidRDefault="00646274" w:rsidP="003458A6">
      <w:pPr>
        <w:spacing w:before="40"/>
        <w:jc w:val="both"/>
        <w:rPr>
          <w:rFonts w:ascii="Verdana" w:hAnsi="Verdana" w:cs="Mangal"/>
          <w:sz w:val="17"/>
          <w:szCs w:val="17"/>
          <w:lang w:eastAsia="mr-IN" w:bidi="mr-IN"/>
        </w:rPr>
      </w:pPr>
      <w:r>
        <w:rPr>
          <w:rFonts w:ascii="Verdana" w:hAnsi="Verdana" w:cs="Mangal"/>
          <w:sz w:val="17"/>
          <w:szCs w:val="17"/>
          <w:lang w:eastAsia="mr-IN" w:bidi="mr-IN"/>
        </w:rPr>
        <w:t>Langua</w:t>
      </w:r>
      <w:r w:rsidR="006A4181">
        <w:rPr>
          <w:rFonts w:ascii="Verdana" w:hAnsi="Verdana" w:cs="Mangal"/>
          <w:sz w:val="17"/>
          <w:szCs w:val="17"/>
          <w:lang w:eastAsia="mr-IN" w:bidi="mr-IN"/>
        </w:rPr>
        <w:t>ges Known</w:t>
      </w:r>
      <w:r w:rsidR="006A4181">
        <w:rPr>
          <w:rFonts w:ascii="Verdana" w:hAnsi="Verdana" w:cs="Mangal"/>
          <w:sz w:val="17"/>
          <w:szCs w:val="17"/>
          <w:lang w:eastAsia="mr-IN" w:bidi="mr-IN"/>
        </w:rPr>
        <w:tab/>
      </w:r>
      <w:r w:rsidR="006A4181">
        <w:rPr>
          <w:rFonts w:ascii="Verdana" w:hAnsi="Verdana" w:cs="Mangal"/>
          <w:sz w:val="17"/>
          <w:szCs w:val="17"/>
          <w:lang w:eastAsia="mr-IN" w:bidi="mr-IN"/>
        </w:rPr>
        <w:tab/>
        <w:t>English/Hindi/Oriya</w:t>
      </w:r>
    </w:p>
    <w:p w:rsidR="00B574C8" w:rsidRDefault="00B574C8" w:rsidP="003458A6">
      <w:pPr>
        <w:spacing w:before="40"/>
        <w:jc w:val="both"/>
        <w:rPr>
          <w:rFonts w:ascii="Verdana" w:hAnsi="Verdana" w:cs="Mangal"/>
          <w:sz w:val="17"/>
          <w:szCs w:val="17"/>
          <w:lang w:eastAsia="mr-IN" w:bidi="mr-IN"/>
        </w:rPr>
      </w:pPr>
    </w:p>
    <w:p w:rsidR="00B574C8" w:rsidRPr="003458A6" w:rsidRDefault="00B574C8" w:rsidP="003458A6">
      <w:pPr>
        <w:spacing w:before="40"/>
        <w:jc w:val="both"/>
        <w:rPr>
          <w:rFonts w:ascii="Verdana" w:hAnsi="Verdana" w:cs="Mangal"/>
          <w:sz w:val="17"/>
          <w:szCs w:val="17"/>
          <w:lang w:eastAsia="mr-IN" w:bidi="mr-IN"/>
        </w:rPr>
        <w:sectPr w:rsidR="00B574C8" w:rsidRPr="003458A6" w:rsidSect="008460AD">
          <w:type w:val="continuous"/>
          <w:pgSz w:w="11905" w:h="16837"/>
          <w:pgMar w:top="1152" w:right="1008" w:bottom="1702" w:left="1152" w:header="720" w:footer="720" w:gutter="0"/>
          <w:cols w:space="720"/>
          <w:docGrid w:linePitch="360"/>
        </w:sectPr>
      </w:pPr>
    </w:p>
    <w:p w:rsidR="0034772E" w:rsidRDefault="00A963D5">
      <w:proofErr w:type="spellStart"/>
      <w:r>
        <w:lastRenderedPageBreak/>
        <w:t>DeepeshSrivastava</w:t>
      </w:r>
      <w:proofErr w:type="spellEnd"/>
    </w:p>
    <w:p w:rsidR="00B574C8" w:rsidRDefault="00B574C8"/>
    <w:sectPr w:rsidR="00B574C8" w:rsidSect="008460AD">
      <w:type w:val="continuous"/>
      <w:pgSz w:w="11905" w:h="16837"/>
      <w:pgMar w:top="1152" w:right="1008" w:bottom="170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5"/>
    <w:lvl w:ilvl="0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</w:abstractNum>
  <w:abstractNum w:abstractNumId="2">
    <w:nsid w:val="00000003"/>
    <w:multiLevelType w:val="singleLevel"/>
    <w:tmpl w:val="00000003"/>
    <w:name w:val="WW8Num8"/>
    <w:lvl w:ilvl="0">
      <w:start w:val="1"/>
      <w:numFmt w:val="bullet"/>
      <w:lvlText w:val=""/>
      <w:lvlJc w:val="left"/>
      <w:pPr>
        <w:tabs>
          <w:tab w:val="num" w:pos="288"/>
        </w:tabs>
        <w:ind w:left="288" w:hanging="288"/>
      </w:pPr>
      <w:rPr>
        <w:rFonts w:ascii="Wingdings" w:hAnsi="Wingdings"/>
        <w:color w:val="00000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00D"/>
    <w:rsid w:val="00004F68"/>
    <w:rsid w:val="00026974"/>
    <w:rsid w:val="000420CE"/>
    <w:rsid w:val="000649EC"/>
    <w:rsid w:val="00085305"/>
    <w:rsid w:val="000B69E7"/>
    <w:rsid w:val="000D04CF"/>
    <w:rsid w:val="000E1052"/>
    <w:rsid w:val="000E532A"/>
    <w:rsid w:val="00117432"/>
    <w:rsid w:val="00134857"/>
    <w:rsid w:val="00164593"/>
    <w:rsid w:val="001945BD"/>
    <w:rsid w:val="001B422C"/>
    <w:rsid w:val="001D1862"/>
    <w:rsid w:val="00204576"/>
    <w:rsid w:val="00225A8E"/>
    <w:rsid w:val="00230832"/>
    <w:rsid w:val="00271A6B"/>
    <w:rsid w:val="00276CF3"/>
    <w:rsid w:val="00280DDC"/>
    <w:rsid w:val="002813B7"/>
    <w:rsid w:val="002819C6"/>
    <w:rsid w:val="002B6032"/>
    <w:rsid w:val="002B6C07"/>
    <w:rsid w:val="002C70A6"/>
    <w:rsid w:val="002F4748"/>
    <w:rsid w:val="00330EE6"/>
    <w:rsid w:val="003458A6"/>
    <w:rsid w:val="0034772E"/>
    <w:rsid w:val="00351345"/>
    <w:rsid w:val="00356A14"/>
    <w:rsid w:val="00362794"/>
    <w:rsid w:val="00364027"/>
    <w:rsid w:val="00364B8B"/>
    <w:rsid w:val="00370EB8"/>
    <w:rsid w:val="003A6BA7"/>
    <w:rsid w:val="003D7C6D"/>
    <w:rsid w:val="003E7FF2"/>
    <w:rsid w:val="00406A82"/>
    <w:rsid w:val="004733CB"/>
    <w:rsid w:val="00482CAC"/>
    <w:rsid w:val="004909E3"/>
    <w:rsid w:val="004B3590"/>
    <w:rsid w:val="004B46AE"/>
    <w:rsid w:val="004B6C0D"/>
    <w:rsid w:val="004D6CC2"/>
    <w:rsid w:val="004D7ABE"/>
    <w:rsid w:val="004E3902"/>
    <w:rsid w:val="004F5615"/>
    <w:rsid w:val="00516BB8"/>
    <w:rsid w:val="00521AC7"/>
    <w:rsid w:val="00522F88"/>
    <w:rsid w:val="00526330"/>
    <w:rsid w:val="005311A8"/>
    <w:rsid w:val="0057086A"/>
    <w:rsid w:val="00570D6F"/>
    <w:rsid w:val="005747A4"/>
    <w:rsid w:val="005873C9"/>
    <w:rsid w:val="00587AD6"/>
    <w:rsid w:val="005D7090"/>
    <w:rsid w:val="0060293F"/>
    <w:rsid w:val="00604478"/>
    <w:rsid w:val="006065DD"/>
    <w:rsid w:val="00625D0F"/>
    <w:rsid w:val="00627C81"/>
    <w:rsid w:val="00646274"/>
    <w:rsid w:val="006571BF"/>
    <w:rsid w:val="0067312B"/>
    <w:rsid w:val="006A4181"/>
    <w:rsid w:val="006B21C5"/>
    <w:rsid w:val="006B2F99"/>
    <w:rsid w:val="006B648E"/>
    <w:rsid w:val="006E0351"/>
    <w:rsid w:val="006F1986"/>
    <w:rsid w:val="00716310"/>
    <w:rsid w:val="00736CE4"/>
    <w:rsid w:val="00760167"/>
    <w:rsid w:val="00762199"/>
    <w:rsid w:val="0077050F"/>
    <w:rsid w:val="0078129A"/>
    <w:rsid w:val="00782A02"/>
    <w:rsid w:val="00797F61"/>
    <w:rsid w:val="007A5F80"/>
    <w:rsid w:val="007A69B1"/>
    <w:rsid w:val="007D07CF"/>
    <w:rsid w:val="00845732"/>
    <w:rsid w:val="008460AD"/>
    <w:rsid w:val="00846CB2"/>
    <w:rsid w:val="00855D88"/>
    <w:rsid w:val="008947CB"/>
    <w:rsid w:val="008B298F"/>
    <w:rsid w:val="008C000D"/>
    <w:rsid w:val="008C2F75"/>
    <w:rsid w:val="008D660F"/>
    <w:rsid w:val="008F5AAA"/>
    <w:rsid w:val="0090661D"/>
    <w:rsid w:val="00910417"/>
    <w:rsid w:val="0093425A"/>
    <w:rsid w:val="00956B54"/>
    <w:rsid w:val="00962668"/>
    <w:rsid w:val="00977786"/>
    <w:rsid w:val="009839DF"/>
    <w:rsid w:val="00996598"/>
    <w:rsid w:val="009A403B"/>
    <w:rsid w:val="009B3D37"/>
    <w:rsid w:val="009D02F1"/>
    <w:rsid w:val="009E171D"/>
    <w:rsid w:val="009E6384"/>
    <w:rsid w:val="00A004D9"/>
    <w:rsid w:val="00A35C5C"/>
    <w:rsid w:val="00A36D9C"/>
    <w:rsid w:val="00A459D8"/>
    <w:rsid w:val="00A465F6"/>
    <w:rsid w:val="00A92863"/>
    <w:rsid w:val="00A963D5"/>
    <w:rsid w:val="00AB7398"/>
    <w:rsid w:val="00AD6600"/>
    <w:rsid w:val="00AE4309"/>
    <w:rsid w:val="00AE6FF4"/>
    <w:rsid w:val="00B0287B"/>
    <w:rsid w:val="00B33D7F"/>
    <w:rsid w:val="00B574C8"/>
    <w:rsid w:val="00B71211"/>
    <w:rsid w:val="00B716CF"/>
    <w:rsid w:val="00B7519B"/>
    <w:rsid w:val="00B76CD9"/>
    <w:rsid w:val="00B864C5"/>
    <w:rsid w:val="00BA3A0A"/>
    <w:rsid w:val="00BB0767"/>
    <w:rsid w:val="00BD0270"/>
    <w:rsid w:val="00BE5AFB"/>
    <w:rsid w:val="00C00724"/>
    <w:rsid w:val="00C0505F"/>
    <w:rsid w:val="00C1767E"/>
    <w:rsid w:val="00C32327"/>
    <w:rsid w:val="00C70537"/>
    <w:rsid w:val="00C95453"/>
    <w:rsid w:val="00C96F56"/>
    <w:rsid w:val="00CA666C"/>
    <w:rsid w:val="00CB642B"/>
    <w:rsid w:val="00CC5C54"/>
    <w:rsid w:val="00CE4538"/>
    <w:rsid w:val="00CF4D06"/>
    <w:rsid w:val="00CF7B39"/>
    <w:rsid w:val="00DF14DC"/>
    <w:rsid w:val="00E033B2"/>
    <w:rsid w:val="00E03D61"/>
    <w:rsid w:val="00E03F34"/>
    <w:rsid w:val="00E144E0"/>
    <w:rsid w:val="00E24950"/>
    <w:rsid w:val="00E33F0A"/>
    <w:rsid w:val="00E36183"/>
    <w:rsid w:val="00E50275"/>
    <w:rsid w:val="00E6132A"/>
    <w:rsid w:val="00EC00CE"/>
    <w:rsid w:val="00ED4BE5"/>
    <w:rsid w:val="00EE2ECD"/>
    <w:rsid w:val="00F05673"/>
    <w:rsid w:val="00F12014"/>
    <w:rsid w:val="00F15B95"/>
    <w:rsid w:val="00F2785A"/>
    <w:rsid w:val="00F40001"/>
    <w:rsid w:val="00F47D31"/>
    <w:rsid w:val="00F76106"/>
    <w:rsid w:val="00F92AB9"/>
    <w:rsid w:val="00FC2653"/>
    <w:rsid w:val="00FE123A"/>
    <w:rsid w:val="00FF08AD"/>
    <w:rsid w:val="00FF72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3D7F"/>
    <w:pPr>
      <w:suppressAutoHyphens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rsid w:val="00B33D7F"/>
    <w:pPr>
      <w:keepNext/>
      <w:tabs>
        <w:tab w:val="num" w:pos="576"/>
      </w:tabs>
      <w:ind w:left="576" w:hanging="57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33D7F"/>
    <w:rPr>
      <w:rFonts w:ascii="Symbol" w:hAnsi="Symbol"/>
    </w:rPr>
  </w:style>
  <w:style w:type="character" w:customStyle="1" w:styleId="WW8Num1z1">
    <w:name w:val="WW8Num1z1"/>
    <w:rsid w:val="00B33D7F"/>
    <w:rPr>
      <w:rFonts w:ascii="Courier New" w:hAnsi="Courier New"/>
    </w:rPr>
  </w:style>
  <w:style w:type="character" w:customStyle="1" w:styleId="WW8Num1z2">
    <w:name w:val="WW8Num1z2"/>
    <w:rsid w:val="00B33D7F"/>
    <w:rPr>
      <w:rFonts w:ascii="Wingdings" w:hAnsi="Wingdings"/>
    </w:rPr>
  </w:style>
  <w:style w:type="character" w:customStyle="1" w:styleId="WW8Num2z0">
    <w:name w:val="WW8Num2z0"/>
    <w:rsid w:val="00B33D7F"/>
    <w:rPr>
      <w:rFonts w:ascii="Symbol" w:hAnsi="Symbol"/>
      <w:sz w:val="22"/>
    </w:rPr>
  </w:style>
  <w:style w:type="character" w:customStyle="1" w:styleId="WW8Num2z1">
    <w:name w:val="WW8Num2z1"/>
    <w:rsid w:val="00B33D7F"/>
    <w:rPr>
      <w:rFonts w:ascii="Courier New" w:hAnsi="Courier New" w:cs="Courier New"/>
    </w:rPr>
  </w:style>
  <w:style w:type="character" w:customStyle="1" w:styleId="WW8Num2z2">
    <w:name w:val="WW8Num2z2"/>
    <w:rsid w:val="00B33D7F"/>
    <w:rPr>
      <w:rFonts w:ascii="Wingdings" w:hAnsi="Wingdings"/>
    </w:rPr>
  </w:style>
  <w:style w:type="character" w:customStyle="1" w:styleId="WW8Num2z3">
    <w:name w:val="WW8Num2z3"/>
    <w:rsid w:val="00B33D7F"/>
    <w:rPr>
      <w:rFonts w:ascii="Symbol" w:hAnsi="Symbol"/>
    </w:rPr>
  </w:style>
  <w:style w:type="character" w:customStyle="1" w:styleId="WW8Num3z0">
    <w:name w:val="WW8Num3z0"/>
    <w:rsid w:val="00B33D7F"/>
    <w:rPr>
      <w:rFonts w:ascii="Symbol" w:hAnsi="Symbol"/>
    </w:rPr>
  </w:style>
  <w:style w:type="character" w:customStyle="1" w:styleId="WW8Num3z1">
    <w:name w:val="WW8Num3z1"/>
    <w:rsid w:val="00B33D7F"/>
    <w:rPr>
      <w:rFonts w:ascii="Courier New" w:hAnsi="Courier New"/>
    </w:rPr>
  </w:style>
  <w:style w:type="character" w:customStyle="1" w:styleId="WW8Num3z2">
    <w:name w:val="WW8Num3z2"/>
    <w:rsid w:val="00B33D7F"/>
    <w:rPr>
      <w:rFonts w:ascii="Wingdings" w:hAnsi="Wingdings"/>
    </w:rPr>
  </w:style>
  <w:style w:type="character" w:customStyle="1" w:styleId="WW8Num4z0">
    <w:name w:val="WW8Num4z0"/>
    <w:rsid w:val="00B33D7F"/>
    <w:rPr>
      <w:rFonts w:ascii="Symbol" w:hAnsi="Symbol" w:cs="Symbol"/>
    </w:rPr>
  </w:style>
  <w:style w:type="character" w:customStyle="1" w:styleId="WW8Num5z0">
    <w:name w:val="WW8Num5z0"/>
    <w:rsid w:val="00B33D7F"/>
    <w:rPr>
      <w:rFonts w:ascii="Wingdings" w:hAnsi="Wingdings"/>
      <w:color w:val="000000"/>
    </w:rPr>
  </w:style>
  <w:style w:type="character" w:customStyle="1" w:styleId="WW8Num5z1">
    <w:name w:val="WW8Num5z1"/>
    <w:rsid w:val="00B33D7F"/>
    <w:rPr>
      <w:rFonts w:ascii="Courier New" w:hAnsi="Courier New" w:cs="Courier New"/>
    </w:rPr>
  </w:style>
  <w:style w:type="character" w:customStyle="1" w:styleId="WW8Num5z2">
    <w:name w:val="WW8Num5z2"/>
    <w:rsid w:val="00B33D7F"/>
    <w:rPr>
      <w:rFonts w:ascii="Wingdings" w:hAnsi="Wingdings"/>
    </w:rPr>
  </w:style>
  <w:style w:type="character" w:customStyle="1" w:styleId="WW8Num5z3">
    <w:name w:val="WW8Num5z3"/>
    <w:rsid w:val="00B33D7F"/>
    <w:rPr>
      <w:rFonts w:ascii="Symbol" w:hAnsi="Symbol"/>
    </w:rPr>
  </w:style>
  <w:style w:type="character" w:customStyle="1" w:styleId="WW8Num6z0">
    <w:name w:val="WW8Num6z0"/>
    <w:rsid w:val="00B33D7F"/>
    <w:rPr>
      <w:rFonts w:ascii="Symbol" w:hAnsi="Symbol"/>
    </w:rPr>
  </w:style>
  <w:style w:type="character" w:customStyle="1" w:styleId="WW8Num6z1">
    <w:name w:val="WW8Num6z1"/>
    <w:rsid w:val="00B33D7F"/>
    <w:rPr>
      <w:rFonts w:ascii="Courier New" w:hAnsi="Courier New"/>
    </w:rPr>
  </w:style>
  <w:style w:type="character" w:customStyle="1" w:styleId="WW8Num6z2">
    <w:name w:val="WW8Num6z2"/>
    <w:rsid w:val="00B33D7F"/>
    <w:rPr>
      <w:rFonts w:ascii="Wingdings" w:hAnsi="Wingdings"/>
    </w:rPr>
  </w:style>
  <w:style w:type="character" w:customStyle="1" w:styleId="WW8Num7z0">
    <w:name w:val="WW8Num7z0"/>
    <w:rsid w:val="00B33D7F"/>
    <w:rPr>
      <w:rFonts w:ascii="Symbol" w:hAnsi="Symbol"/>
    </w:rPr>
  </w:style>
  <w:style w:type="character" w:customStyle="1" w:styleId="WW8Num7z1">
    <w:name w:val="WW8Num7z1"/>
    <w:rsid w:val="00B33D7F"/>
    <w:rPr>
      <w:rFonts w:ascii="Courier New" w:hAnsi="Courier New" w:cs="Courier New"/>
    </w:rPr>
  </w:style>
  <w:style w:type="character" w:customStyle="1" w:styleId="WW8Num7z2">
    <w:name w:val="WW8Num7z2"/>
    <w:rsid w:val="00B33D7F"/>
    <w:rPr>
      <w:rFonts w:ascii="Wingdings" w:hAnsi="Wingdings"/>
    </w:rPr>
  </w:style>
  <w:style w:type="character" w:customStyle="1" w:styleId="WW8Num8z0">
    <w:name w:val="WW8Num8z0"/>
    <w:rsid w:val="00B33D7F"/>
    <w:rPr>
      <w:rFonts w:ascii="Wingdings" w:hAnsi="Wingdings"/>
      <w:color w:val="000000"/>
    </w:rPr>
  </w:style>
  <w:style w:type="character" w:customStyle="1" w:styleId="WW8Num8z1">
    <w:name w:val="WW8Num8z1"/>
    <w:rsid w:val="00B33D7F"/>
    <w:rPr>
      <w:rFonts w:ascii="Courier New" w:hAnsi="Courier New" w:cs="Courier New"/>
    </w:rPr>
  </w:style>
  <w:style w:type="character" w:customStyle="1" w:styleId="WW8Num8z2">
    <w:name w:val="WW8Num8z2"/>
    <w:rsid w:val="00B33D7F"/>
    <w:rPr>
      <w:rFonts w:ascii="Wingdings" w:hAnsi="Wingdings"/>
    </w:rPr>
  </w:style>
  <w:style w:type="character" w:customStyle="1" w:styleId="WW8Num8z3">
    <w:name w:val="WW8Num8z3"/>
    <w:rsid w:val="00B33D7F"/>
    <w:rPr>
      <w:rFonts w:ascii="Symbol" w:hAnsi="Symbol"/>
    </w:rPr>
  </w:style>
  <w:style w:type="character" w:styleId="Hyperlink">
    <w:name w:val="Hyperlink"/>
    <w:rsid w:val="00B33D7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B33D7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B33D7F"/>
    <w:pPr>
      <w:spacing w:after="120"/>
    </w:pPr>
  </w:style>
  <w:style w:type="paragraph" w:styleId="List">
    <w:name w:val="List"/>
    <w:basedOn w:val="BodyText"/>
    <w:rsid w:val="00B33D7F"/>
    <w:rPr>
      <w:rFonts w:cs="Tahoma"/>
    </w:rPr>
  </w:style>
  <w:style w:type="paragraph" w:styleId="Caption">
    <w:name w:val="caption"/>
    <w:basedOn w:val="Normal"/>
    <w:qFormat/>
    <w:rsid w:val="00B33D7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B33D7F"/>
    <w:pPr>
      <w:suppressLineNumbers/>
    </w:pPr>
    <w:rPr>
      <w:rFonts w:cs="Tahoma"/>
    </w:rPr>
  </w:style>
  <w:style w:type="paragraph" w:styleId="Header">
    <w:name w:val="header"/>
    <w:basedOn w:val="Normal"/>
    <w:rsid w:val="00B33D7F"/>
    <w:pPr>
      <w:spacing w:line="220" w:lineRule="atLeast"/>
      <w:ind w:left="-2160"/>
      <w:jc w:val="both"/>
    </w:pPr>
    <w:rPr>
      <w:rFonts w:ascii="Arial" w:hAnsi="Arial" w:cs="Mangal"/>
      <w:sz w:val="20"/>
      <w:szCs w:val="20"/>
      <w:lang w:eastAsia="mr-IN" w:bidi="mr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3D7F"/>
    <w:pPr>
      <w:suppressAutoHyphens/>
    </w:pPr>
    <w:rPr>
      <w:sz w:val="24"/>
      <w:szCs w:val="24"/>
      <w:lang w:val="en-GB" w:eastAsia="ar-SA"/>
    </w:rPr>
  </w:style>
  <w:style w:type="paragraph" w:styleId="Heading2">
    <w:name w:val="heading 2"/>
    <w:basedOn w:val="Normal"/>
    <w:next w:val="Normal"/>
    <w:qFormat/>
    <w:rsid w:val="00B33D7F"/>
    <w:pPr>
      <w:keepNext/>
      <w:tabs>
        <w:tab w:val="num" w:pos="576"/>
      </w:tabs>
      <w:ind w:left="576" w:hanging="576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B33D7F"/>
    <w:rPr>
      <w:rFonts w:ascii="Symbol" w:hAnsi="Symbol"/>
    </w:rPr>
  </w:style>
  <w:style w:type="character" w:customStyle="1" w:styleId="WW8Num1z1">
    <w:name w:val="WW8Num1z1"/>
    <w:rsid w:val="00B33D7F"/>
    <w:rPr>
      <w:rFonts w:ascii="Courier New" w:hAnsi="Courier New"/>
    </w:rPr>
  </w:style>
  <w:style w:type="character" w:customStyle="1" w:styleId="WW8Num1z2">
    <w:name w:val="WW8Num1z2"/>
    <w:rsid w:val="00B33D7F"/>
    <w:rPr>
      <w:rFonts w:ascii="Wingdings" w:hAnsi="Wingdings"/>
    </w:rPr>
  </w:style>
  <w:style w:type="character" w:customStyle="1" w:styleId="WW8Num2z0">
    <w:name w:val="WW8Num2z0"/>
    <w:rsid w:val="00B33D7F"/>
    <w:rPr>
      <w:rFonts w:ascii="Symbol" w:hAnsi="Symbol"/>
      <w:sz w:val="22"/>
    </w:rPr>
  </w:style>
  <w:style w:type="character" w:customStyle="1" w:styleId="WW8Num2z1">
    <w:name w:val="WW8Num2z1"/>
    <w:rsid w:val="00B33D7F"/>
    <w:rPr>
      <w:rFonts w:ascii="Courier New" w:hAnsi="Courier New" w:cs="Courier New"/>
    </w:rPr>
  </w:style>
  <w:style w:type="character" w:customStyle="1" w:styleId="WW8Num2z2">
    <w:name w:val="WW8Num2z2"/>
    <w:rsid w:val="00B33D7F"/>
    <w:rPr>
      <w:rFonts w:ascii="Wingdings" w:hAnsi="Wingdings"/>
    </w:rPr>
  </w:style>
  <w:style w:type="character" w:customStyle="1" w:styleId="WW8Num2z3">
    <w:name w:val="WW8Num2z3"/>
    <w:rsid w:val="00B33D7F"/>
    <w:rPr>
      <w:rFonts w:ascii="Symbol" w:hAnsi="Symbol"/>
    </w:rPr>
  </w:style>
  <w:style w:type="character" w:customStyle="1" w:styleId="WW8Num3z0">
    <w:name w:val="WW8Num3z0"/>
    <w:rsid w:val="00B33D7F"/>
    <w:rPr>
      <w:rFonts w:ascii="Symbol" w:hAnsi="Symbol"/>
    </w:rPr>
  </w:style>
  <w:style w:type="character" w:customStyle="1" w:styleId="WW8Num3z1">
    <w:name w:val="WW8Num3z1"/>
    <w:rsid w:val="00B33D7F"/>
    <w:rPr>
      <w:rFonts w:ascii="Courier New" w:hAnsi="Courier New"/>
    </w:rPr>
  </w:style>
  <w:style w:type="character" w:customStyle="1" w:styleId="WW8Num3z2">
    <w:name w:val="WW8Num3z2"/>
    <w:rsid w:val="00B33D7F"/>
    <w:rPr>
      <w:rFonts w:ascii="Wingdings" w:hAnsi="Wingdings"/>
    </w:rPr>
  </w:style>
  <w:style w:type="character" w:customStyle="1" w:styleId="WW8Num4z0">
    <w:name w:val="WW8Num4z0"/>
    <w:rsid w:val="00B33D7F"/>
    <w:rPr>
      <w:rFonts w:ascii="Symbol" w:hAnsi="Symbol" w:cs="Symbol"/>
    </w:rPr>
  </w:style>
  <w:style w:type="character" w:customStyle="1" w:styleId="WW8Num5z0">
    <w:name w:val="WW8Num5z0"/>
    <w:rsid w:val="00B33D7F"/>
    <w:rPr>
      <w:rFonts w:ascii="Wingdings" w:hAnsi="Wingdings"/>
      <w:color w:val="000000"/>
    </w:rPr>
  </w:style>
  <w:style w:type="character" w:customStyle="1" w:styleId="WW8Num5z1">
    <w:name w:val="WW8Num5z1"/>
    <w:rsid w:val="00B33D7F"/>
    <w:rPr>
      <w:rFonts w:ascii="Courier New" w:hAnsi="Courier New" w:cs="Courier New"/>
    </w:rPr>
  </w:style>
  <w:style w:type="character" w:customStyle="1" w:styleId="WW8Num5z2">
    <w:name w:val="WW8Num5z2"/>
    <w:rsid w:val="00B33D7F"/>
    <w:rPr>
      <w:rFonts w:ascii="Wingdings" w:hAnsi="Wingdings"/>
    </w:rPr>
  </w:style>
  <w:style w:type="character" w:customStyle="1" w:styleId="WW8Num5z3">
    <w:name w:val="WW8Num5z3"/>
    <w:rsid w:val="00B33D7F"/>
    <w:rPr>
      <w:rFonts w:ascii="Symbol" w:hAnsi="Symbol"/>
    </w:rPr>
  </w:style>
  <w:style w:type="character" w:customStyle="1" w:styleId="WW8Num6z0">
    <w:name w:val="WW8Num6z0"/>
    <w:rsid w:val="00B33D7F"/>
    <w:rPr>
      <w:rFonts w:ascii="Symbol" w:hAnsi="Symbol"/>
    </w:rPr>
  </w:style>
  <w:style w:type="character" w:customStyle="1" w:styleId="WW8Num6z1">
    <w:name w:val="WW8Num6z1"/>
    <w:rsid w:val="00B33D7F"/>
    <w:rPr>
      <w:rFonts w:ascii="Courier New" w:hAnsi="Courier New"/>
    </w:rPr>
  </w:style>
  <w:style w:type="character" w:customStyle="1" w:styleId="WW8Num6z2">
    <w:name w:val="WW8Num6z2"/>
    <w:rsid w:val="00B33D7F"/>
    <w:rPr>
      <w:rFonts w:ascii="Wingdings" w:hAnsi="Wingdings"/>
    </w:rPr>
  </w:style>
  <w:style w:type="character" w:customStyle="1" w:styleId="WW8Num7z0">
    <w:name w:val="WW8Num7z0"/>
    <w:rsid w:val="00B33D7F"/>
    <w:rPr>
      <w:rFonts w:ascii="Symbol" w:hAnsi="Symbol"/>
    </w:rPr>
  </w:style>
  <w:style w:type="character" w:customStyle="1" w:styleId="WW8Num7z1">
    <w:name w:val="WW8Num7z1"/>
    <w:rsid w:val="00B33D7F"/>
    <w:rPr>
      <w:rFonts w:ascii="Courier New" w:hAnsi="Courier New" w:cs="Courier New"/>
    </w:rPr>
  </w:style>
  <w:style w:type="character" w:customStyle="1" w:styleId="WW8Num7z2">
    <w:name w:val="WW8Num7z2"/>
    <w:rsid w:val="00B33D7F"/>
    <w:rPr>
      <w:rFonts w:ascii="Wingdings" w:hAnsi="Wingdings"/>
    </w:rPr>
  </w:style>
  <w:style w:type="character" w:customStyle="1" w:styleId="WW8Num8z0">
    <w:name w:val="WW8Num8z0"/>
    <w:rsid w:val="00B33D7F"/>
    <w:rPr>
      <w:rFonts w:ascii="Wingdings" w:hAnsi="Wingdings"/>
      <w:color w:val="000000"/>
    </w:rPr>
  </w:style>
  <w:style w:type="character" w:customStyle="1" w:styleId="WW8Num8z1">
    <w:name w:val="WW8Num8z1"/>
    <w:rsid w:val="00B33D7F"/>
    <w:rPr>
      <w:rFonts w:ascii="Courier New" w:hAnsi="Courier New" w:cs="Courier New"/>
    </w:rPr>
  </w:style>
  <w:style w:type="character" w:customStyle="1" w:styleId="WW8Num8z2">
    <w:name w:val="WW8Num8z2"/>
    <w:rsid w:val="00B33D7F"/>
    <w:rPr>
      <w:rFonts w:ascii="Wingdings" w:hAnsi="Wingdings"/>
    </w:rPr>
  </w:style>
  <w:style w:type="character" w:customStyle="1" w:styleId="WW8Num8z3">
    <w:name w:val="WW8Num8z3"/>
    <w:rsid w:val="00B33D7F"/>
    <w:rPr>
      <w:rFonts w:ascii="Symbol" w:hAnsi="Symbol"/>
    </w:rPr>
  </w:style>
  <w:style w:type="character" w:styleId="Hyperlink">
    <w:name w:val="Hyperlink"/>
    <w:rsid w:val="00B33D7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B33D7F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B33D7F"/>
    <w:pPr>
      <w:spacing w:after="120"/>
    </w:pPr>
  </w:style>
  <w:style w:type="paragraph" w:styleId="List">
    <w:name w:val="List"/>
    <w:basedOn w:val="BodyText"/>
    <w:rsid w:val="00B33D7F"/>
    <w:rPr>
      <w:rFonts w:cs="Tahoma"/>
    </w:rPr>
  </w:style>
  <w:style w:type="paragraph" w:styleId="Caption">
    <w:name w:val="caption"/>
    <w:basedOn w:val="Normal"/>
    <w:qFormat/>
    <w:rsid w:val="00B33D7F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B33D7F"/>
    <w:pPr>
      <w:suppressLineNumbers/>
    </w:pPr>
    <w:rPr>
      <w:rFonts w:cs="Tahoma"/>
    </w:rPr>
  </w:style>
  <w:style w:type="paragraph" w:styleId="Header">
    <w:name w:val="header"/>
    <w:basedOn w:val="Normal"/>
    <w:rsid w:val="00B33D7F"/>
    <w:pPr>
      <w:spacing w:line="220" w:lineRule="atLeast"/>
      <w:ind w:left="-2160"/>
      <w:jc w:val="both"/>
    </w:pPr>
    <w:rPr>
      <w:rFonts w:ascii="Arial" w:hAnsi="Arial" w:cs="Mangal"/>
      <w:sz w:val="20"/>
      <w:szCs w:val="20"/>
      <w:lang w:eastAsia="mr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1127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MANISH JOTWANI</vt:lpstr>
    </vt:vector>
  </TitlesOfParts>
  <Company>GAMA</Company>
  <LinksUpToDate>false</LinksUpToDate>
  <CharactersWithSpaces>7542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MANISH JOTWANI</dc:title>
  <dc:creator>Node1</dc:creator>
  <cp:lastModifiedBy>Kartik Sharma</cp:lastModifiedBy>
  <cp:revision>7</cp:revision>
  <cp:lastPrinted>1901-01-01T00:00:00Z</cp:lastPrinted>
  <dcterms:created xsi:type="dcterms:W3CDTF">2022-01-25T05:13:00Z</dcterms:created>
  <dcterms:modified xsi:type="dcterms:W3CDTF">2024-06-28T06:29:00Z</dcterms:modified>
</cp:coreProperties>
</file>